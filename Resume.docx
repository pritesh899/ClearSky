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C2236" w14:textId="555B3A2E" w:rsidR="00D147AE" w:rsidRPr="004D0B69" w:rsidRDefault="008F7236" w:rsidP="008F7236">
      <w:pPr>
        <w:ind w:left="2160" w:right="-810" w:firstLine="720"/>
        <w:rPr>
          <w:rFonts w:ascii="Calibri" w:hAnsi="Calibri" w:cs="Arial Hebrew"/>
          <w:b/>
          <w:color w:val="000000" w:themeColor="text1"/>
          <w:sz w:val="32"/>
          <w:szCs w:val="32"/>
        </w:rPr>
      </w:pPr>
      <w:r>
        <w:rPr>
          <w:rFonts w:ascii="Calibri" w:eastAsia="Calibri" w:hAnsi="Calibri" w:cs="Calibri"/>
          <w:b/>
          <w:color w:val="000000" w:themeColor="text1"/>
          <w:sz w:val="32"/>
          <w:szCs w:val="32"/>
        </w:rPr>
        <w:t xml:space="preserve">      </w:t>
      </w:r>
      <w:r w:rsidR="00D147AE" w:rsidRPr="004D0B69">
        <w:rPr>
          <w:rFonts w:ascii="Calibri" w:eastAsia="Calibri" w:hAnsi="Calibri" w:cs="Calibri"/>
          <w:b/>
          <w:color w:val="000000" w:themeColor="text1"/>
          <w:sz w:val="32"/>
          <w:szCs w:val="32"/>
        </w:rPr>
        <w:t>Pritesh</w:t>
      </w:r>
      <w:r w:rsidR="00D147AE" w:rsidRPr="004D0B69">
        <w:rPr>
          <w:rFonts w:ascii="Calibri" w:hAnsi="Calibri" w:cs="Arial Hebrew"/>
          <w:b/>
          <w:color w:val="000000" w:themeColor="text1"/>
          <w:sz w:val="32"/>
          <w:szCs w:val="32"/>
        </w:rPr>
        <w:t xml:space="preserve"> </w:t>
      </w:r>
      <w:r w:rsidR="00D147AE" w:rsidRPr="004D0B69">
        <w:rPr>
          <w:rFonts w:ascii="Calibri" w:eastAsia="Calibri" w:hAnsi="Calibri" w:cs="Calibri"/>
          <w:b/>
          <w:color w:val="000000" w:themeColor="text1"/>
          <w:sz w:val="32"/>
          <w:szCs w:val="32"/>
        </w:rPr>
        <w:t>Ratnappagol</w:t>
      </w:r>
    </w:p>
    <w:p w14:paraId="4B095ECA" w14:textId="7B767869" w:rsidR="00D147AE" w:rsidRDefault="000E4ABD" w:rsidP="006B4DFD">
      <w:pPr>
        <w:ind w:right="-900" w:hanging="810"/>
        <w:jc w:val="center"/>
        <w:rPr>
          <w:rFonts w:ascii="Calibri" w:hAnsi="Calibri" w:cs="Arial Hebrew"/>
          <w:color w:val="000000" w:themeColor="text1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OH 45324 </w:t>
      </w:r>
      <w:r w:rsidR="00DA22FA" w:rsidRPr="004D0B69">
        <w:rPr>
          <w:rFonts w:ascii="Calibri" w:hAnsi="Calibri" w:cs="Arial Hebrew"/>
          <w:color w:val="000000" w:themeColor="text1"/>
          <w:sz w:val="22"/>
          <w:szCs w:val="22"/>
        </w:rPr>
        <w:sym w:font="Symbol" w:char="F0B7"/>
      </w:r>
      <w:r w:rsidR="00DA22FA">
        <w:rPr>
          <w:rFonts w:ascii="Calibri" w:hAnsi="Calibri" w:cs="Arial Hebrew"/>
          <w:color w:val="000000" w:themeColor="text1"/>
          <w:sz w:val="22"/>
          <w:szCs w:val="22"/>
        </w:rPr>
        <w:t xml:space="preserve"> </w:t>
      </w:r>
      <w:r w:rsidR="008006B8">
        <w:rPr>
          <w:rFonts w:ascii="Calibri" w:hAnsi="Calibri" w:cs="Arial Hebrew"/>
          <w:color w:val="000000" w:themeColor="text1"/>
          <w:sz w:val="22"/>
          <w:szCs w:val="22"/>
        </w:rPr>
        <w:t xml:space="preserve">(317) </w:t>
      </w:r>
      <w:r w:rsidR="00D147AE" w:rsidRPr="004D0B69">
        <w:rPr>
          <w:rFonts w:ascii="Calibri" w:hAnsi="Calibri" w:cs="Arial Hebrew"/>
          <w:color w:val="000000" w:themeColor="text1"/>
          <w:sz w:val="22"/>
          <w:szCs w:val="22"/>
        </w:rPr>
        <w:t xml:space="preserve">985-2717 </w:t>
      </w:r>
      <w:r w:rsidR="00D147AE" w:rsidRPr="004D0B69">
        <w:rPr>
          <w:rFonts w:ascii="Calibri" w:hAnsi="Calibri" w:cs="Arial Hebrew"/>
          <w:color w:val="000000" w:themeColor="text1"/>
          <w:sz w:val="22"/>
          <w:szCs w:val="22"/>
        </w:rPr>
        <w:sym w:font="Symbol" w:char="F0B7"/>
      </w:r>
      <w:r w:rsidR="00D147AE" w:rsidRPr="004D0B69">
        <w:rPr>
          <w:rFonts w:ascii="Calibri" w:hAnsi="Calibri" w:cs="Arial Hebrew"/>
          <w:color w:val="000000" w:themeColor="text1"/>
          <w:sz w:val="22"/>
          <w:szCs w:val="22"/>
        </w:rPr>
        <w:t xml:space="preserve"> </w:t>
      </w:r>
      <w:hyperlink r:id="rId5" w:history="1">
        <w:r w:rsidR="00AA528F" w:rsidRPr="00CC2B86">
          <w:rPr>
            <w:rStyle w:val="Hyperlink"/>
            <w:rFonts w:ascii="Calibri" w:eastAsia="Calibri" w:hAnsi="Calibri" w:cs="Calibri"/>
            <w:sz w:val="22"/>
            <w:szCs w:val="22"/>
          </w:rPr>
          <w:t>pritesh.ratnappagol@gmail.com</w:t>
        </w:r>
      </w:hyperlink>
      <w:r w:rsidR="00AA528F">
        <w:rPr>
          <w:rFonts w:ascii="Calibri" w:eastAsia="Calibri" w:hAnsi="Calibri" w:cs="Calibri"/>
          <w:sz w:val="22"/>
          <w:szCs w:val="22"/>
        </w:rPr>
        <w:t xml:space="preserve"> </w:t>
      </w:r>
    </w:p>
    <w:p w14:paraId="5BC3D0AE" w14:textId="75796AEE" w:rsidR="0001644D" w:rsidRDefault="007E16C9" w:rsidP="006B4DFD">
      <w:pPr>
        <w:ind w:right="-900" w:hanging="810"/>
        <w:jc w:val="center"/>
        <w:rPr>
          <w:rStyle w:val="Hyperlink"/>
          <w:rFonts w:ascii="Calibri" w:hAnsi="Calibri" w:cs="Arial Hebrew"/>
          <w:sz w:val="22"/>
          <w:szCs w:val="22"/>
        </w:rPr>
      </w:pPr>
      <w:r w:rsidRPr="004D0B69">
        <w:rPr>
          <w:rFonts w:ascii="Calibri" w:hAnsi="Calibri" w:cs="Arial Hebrew"/>
          <w:color w:val="000000" w:themeColor="text1"/>
          <w:sz w:val="22"/>
          <w:szCs w:val="22"/>
        </w:rPr>
        <w:sym w:font="Symbol" w:char="F0B7"/>
      </w:r>
      <w:r>
        <w:rPr>
          <w:rFonts w:ascii="Calibri" w:hAnsi="Calibri" w:cs="Arial Hebrew"/>
          <w:color w:val="000000" w:themeColor="text1"/>
          <w:sz w:val="22"/>
          <w:szCs w:val="22"/>
        </w:rPr>
        <w:t xml:space="preserve"> </w:t>
      </w:r>
      <w:hyperlink r:id="rId6" w:history="1">
        <w:r w:rsidRPr="008A60B8">
          <w:rPr>
            <w:rStyle w:val="Hyperlink"/>
            <w:rFonts w:ascii="Calibri" w:hAnsi="Calibri" w:cs="Arial Hebrew"/>
            <w:sz w:val="22"/>
            <w:szCs w:val="22"/>
          </w:rPr>
          <w:t>linkedin.com/in/pritesh-ratnappagol/</w:t>
        </w:r>
      </w:hyperlink>
      <w:r w:rsidR="00500039">
        <w:rPr>
          <w:rFonts w:ascii="Calibri" w:hAnsi="Calibri" w:cs="Arial Hebrew"/>
          <w:color w:val="000000" w:themeColor="text1"/>
          <w:sz w:val="22"/>
          <w:szCs w:val="22"/>
        </w:rPr>
        <w:t xml:space="preserve"> </w:t>
      </w:r>
      <w:r w:rsidR="00BB1202">
        <w:rPr>
          <w:rFonts w:ascii="Calibri" w:hAnsi="Calibri" w:cs="Arial Hebrew"/>
          <w:color w:val="000000" w:themeColor="text1"/>
          <w:sz w:val="22"/>
          <w:szCs w:val="22"/>
        </w:rPr>
        <w:t xml:space="preserve"> </w:t>
      </w:r>
      <w:r w:rsidR="00C028B6" w:rsidRPr="004D0B69">
        <w:rPr>
          <w:rFonts w:ascii="Calibri" w:hAnsi="Calibri" w:cs="Arial Hebrew"/>
          <w:color w:val="000000" w:themeColor="text1"/>
          <w:sz w:val="22"/>
          <w:szCs w:val="22"/>
        </w:rPr>
        <w:sym w:font="Symbol" w:char="F0B7"/>
      </w:r>
      <w:r w:rsidR="00C028B6">
        <w:rPr>
          <w:rFonts w:ascii="Calibri" w:hAnsi="Calibri" w:cs="Arial Hebrew"/>
          <w:color w:val="000000" w:themeColor="text1"/>
          <w:sz w:val="22"/>
          <w:szCs w:val="22"/>
        </w:rPr>
        <w:t xml:space="preserve"> </w:t>
      </w:r>
      <w:hyperlink r:id="rId7" w:history="1">
        <w:r w:rsidR="00C028B6" w:rsidRPr="00C028B6">
          <w:rPr>
            <w:rStyle w:val="Hyperlink"/>
            <w:rFonts w:ascii="Calibri" w:hAnsi="Calibri" w:cs="Arial Hebrew"/>
            <w:sz w:val="22"/>
            <w:szCs w:val="22"/>
          </w:rPr>
          <w:t>github.com/pritesh899</w:t>
        </w:r>
      </w:hyperlink>
    </w:p>
    <w:p w14:paraId="24112B06" w14:textId="77777777" w:rsidR="004D4B4A" w:rsidRDefault="004D4B4A" w:rsidP="006B4DFD">
      <w:pPr>
        <w:ind w:right="-900" w:hanging="810"/>
        <w:jc w:val="center"/>
        <w:rPr>
          <w:rStyle w:val="Hyperlink"/>
          <w:rFonts w:ascii="Calibri" w:hAnsi="Calibri" w:cs="Arial Hebrew"/>
          <w:sz w:val="22"/>
          <w:szCs w:val="22"/>
        </w:rPr>
      </w:pPr>
    </w:p>
    <w:p w14:paraId="02D095A0" w14:textId="7CD76AA9" w:rsidR="006B4DFD" w:rsidRDefault="004D4B4A" w:rsidP="00C956C3">
      <w:pPr>
        <w:pBdr>
          <w:bottom w:val="single" w:sz="4" w:space="1" w:color="auto"/>
        </w:pBdr>
        <w:ind w:right="-810" w:hanging="810"/>
        <w:jc w:val="center"/>
        <w:rPr>
          <w:color w:val="000000" w:themeColor="text1"/>
          <w:sz w:val="22"/>
          <w:szCs w:val="22"/>
        </w:rPr>
      </w:pPr>
      <w:r w:rsidRPr="004D4B4A">
        <w:rPr>
          <w:color w:val="000000" w:themeColor="text1"/>
          <w:sz w:val="22"/>
          <w:szCs w:val="22"/>
        </w:rPr>
        <w:t xml:space="preserve">Computer Science graduate student </w:t>
      </w:r>
      <w:r>
        <w:rPr>
          <w:color w:val="000000" w:themeColor="text1"/>
          <w:sz w:val="22"/>
          <w:szCs w:val="22"/>
        </w:rPr>
        <w:t>with expertise in Java</w:t>
      </w:r>
      <w:r w:rsidR="00E3691B">
        <w:rPr>
          <w:color w:val="000000" w:themeColor="text1"/>
          <w:sz w:val="22"/>
          <w:szCs w:val="22"/>
        </w:rPr>
        <w:t xml:space="preserve">, </w:t>
      </w:r>
      <w:r>
        <w:rPr>
          <w:color w:val="000000" w:themeColor="text1"/>
          <w:sz w:val="22"/>
          <w:szCs w:val="22"/>
        </w:rPr>
        <w:t>C++ and exp</w:t>
      </w:r>
      <w:r w:rsidR="009D1F74">
        <w:rPr>
          <w:color w:val="000000" w:themeColor="text1"/>
          <w:sz w:val="22"/>
          <w:szCs w:val="22"/>
        </w:rPr>
        <w:t>erience working with JavaS</w:t>
      </w:r>
      <w:r w:rsidR="00861EF1">
        <w:rPr>
          <w:color w:val="000000" w:themeColor="text1"/>
          <w:sz w:val="22"/>
          <w:szCs w:val="22"/>
        </w:rPr>
        <w:t>cript</w:t>
      </w:r>
      <w:r w:rsidR="00F163E9">
        <w:rPr>
          <w:color w:val="000000" w:themeColor="text1"/>
          <w:sz w:val="22"/>
          <w:szCs w:val="22"/>
        </w:rPr>
        <w:t xml:space="preserve">, </w:t>
      </w:r>
      <w:r w:rsidR="00E3691B">
        <w:rPr>
          <w:color w:val="000000" w:themeColor="text1"/>
          <w:sz w:val="22"/>
          <w:szCs w:val="22"/>
        </w:rPr>
        <w:t>Spring</w:t>
      </w:r>
    </w:p>
    <w:p w14:paraId="165495C1" w14:textId="77777777" w:rsidR="000E6E8B" w:rsidRPr="000E6E8B" w:rsidRDefault="000E6E8B" w:rsidP="00C956C3">
      <w:pPr>
        <w:pBdr>
          <w:bottom w:val="single" w:sz="4" w:space="1" w:color="auto"/>
        </w:pBdr>
        <w:ind w:right="-810" w:hanging="810"/>
        <w:jc w:val="center"/>
        <w:rPr>
          <w:color w:val="000000" w:themeColor="text1"/>
          <w:sz w:val="8"/>
          <w:szCs w:val="8"/>
        </w:rPr>
      </w:pPr>
    </w:p>
    <w:p w14:paraId="52235C2C" w14:textId="77777777" w:rsidR="005608AC" w:rsidRDefault="005608AC" w:rsidP="000E6E8B">
      <w:pPr>
        <w:ind w:left="-810" w:right="-810"/>
        <w:jc w:val="both"/>
        <w:rPr>
          <w:rFonts w:ascii="Calibri" w:eastAsia="Calibri" w:hAnsi="Calibri" w:cs="Calibri"/>
          <w:b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</w:rPr>
        <w:t>CAREER SUMMARY</w:t>
      </w:r>
    </w:p>
    <w:p w14:paraId="3193EA6A" w14:textId="77777777" w:rsidR="005608AC" w:rsidRDefault="005608AC" w:rsidP="005608AC">
      <w:pPr>
        <w:pStyle w:val="ListParagraph"/>
        <w:numPr>
          <w:ilvl w:val="0"/>
          <w:numId w:val="4"/>
        </w:numPr>
        <w:ind w:left="-270" w:right="-810"/>
        <w:jc w:val="both"/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</w:pPr>
      <w:r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Broad knowledge of object oriented p</w:t>
      </w:r>
      <w:r w:rsidRPr="00B4171B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 xml:space="preserve">rogramming </w:t>
      </w:r>
      <w:r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and application development tools</w:t>
      </w:r>
    </w:p>
    <w:p w14:paraId="364A0CE8" w14:textId="2F965907" w:rsidR="00B57F7A" w:rsidRDefault="00B57F7A" w:rsidP="005608AC">
      <w:pPr>
        <w:pStyle w:val="ListParagraph"/>
        <w:numPr>
          <w:ilvl w:val="0"/>
          <w:numId w:val="4"/>
        </w:numPr>
        <w:ind w:left="-270" w:right="-810"/>
        <w:jc w:val="both"/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</w:pPr>
      <w:r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Experience in working with REST API</w:t>
      </w:r>
      <w:r w:rsidR="005F4CF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 xml:space="preserve"> and Spring Framework</w:t>
      </w:r>
    </w:p>
    <w:p w14:paraId="1294A39A" w14:textId="77777777" w:rsidR="005608AC" w:rsidRPr="009F2E11" w:rsidRDefault="005608AC" w:rsidP="005608AC">
      <w:pPr>
        <w:pStyle w:val="ListParagraph"/>
        <w:numPr>
          <w:ilvl w:val="0"/>
          <w:numId w:val="4"/>
        </w:numPr>
        <w:ind w:left="-270" w:right="-810"/>
        <w:jc w:val="both"/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</w:pPr>
      <w:r w:rsidRPr="009F2E11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Experience with Agile environment and Java development</w:t>
      </w:r>
    </w:p>
    <w:p w14:paraId="6B54FC2C" w14:textId="77777777" w:rsidR="005608AC" w:rsidRPr="00B4171B" w:rsidRDefault="005608AC" w:rsidP="005608AC">
      <w:pPr>
        <w:pStyle w:val="ListParagraph"/>
        <w:numPr>
          <w:ilvl w:val="0"/>
          <w:numId w:val="4"/>
        </w:numPr>
        <w:ind w:left="-270" w:right="-810"/>
        <w:jc w:val="both"/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</w:pPr>
      <w:r w:rsidRPr="00B4171B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Excellent ability to learn and implement new programming</w:t>
      </w:r>
      <w:r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 xml:space="preserve"> concepts</w:t>
      </w:r>
    </w:p>
    <w:p w14:paraId="365B0AC9" w14:textId="77777777" w:rsidR="005608AC" w:rsidRPr="00B4171B" w:rsidRDefault="005608AC" w:rsidP="005608AC">
      <w:pPr>
        <w:pStyle w:val="ListParagraph"/>
        <w:numPr>
          <w:ilvl w:val="0"/>
          <w:numId w:val="4"/>
        </w:numPr>
        <w:ind w:left="-270" w:right="-810"/>
        <w:jc w:val="both"/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</w:pPr>
      <w:r w:rsidRPr="00B4171B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 xml:space="preserve">Strong leadership, </w:t>
      </w:r>
      <w:r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 xml:space="preserve">excellent </w:t>
      </w:r>
      <w:r w:rsidRPr="00B4171B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communic</w:t>
      </w:r>
      <w:r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ation and collaboration skills</w:t>
      </w:r>
    </w:p>
    <w:p w14:paraId="4F24CEEE" w14:textId="7575A5CC" w:rsidR="005608AC" w:rsidRPr="000E6E8B" w:rsidRDefault="005608AC" w:rsidP="000E6E8B">
      <w:pPr>
        <w:pStyle w:val="ListParagraph"/>
        <w:numPr>
          <w:ilvl w:val="0"/>
          <w:numId w:val="4"/>
        </w:numPr>
        <w:pBdr>
          <w:bottom w:val="single" w:sz="4" w:space="1" w:color="auto"/>
        </w:pBdr>
        <w:ind w:left="-270" w:right="-810"/>
        <w:rPr>
          <w:rStyle w:val="Hyperlink"/>
          <w:color w:val="000000" w:themeColor="text1"/>
          <w:sz w:val="22"/>
          <w:szCs w:val="22"/>
          <w:u w:val="none"/>
        </w:rPr>
      </w:pPr>
      <w:r w:rsidRPr="005608AC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Skilled in critical thinking, analytics, logic and high math</w:t>
      </w:r>
      <w:r w:rsidRPr="000E6E8B">
        <w:rPr>
          <w:rFonts w:ascii="Calibri" w:hAnsi="Calibri" w:cs="Arial Hebrew"/>
          <w:color w:val="000000" w:themeColor="text1"/>
          <w:sz w:val="22"/>
          <w:szCs w:val="22"/>
        </w:rPr>
        <w:tab/>
      </w:r>
      <w:r w:rsidRPr="000E6E8B">
        <w:rPr>
          <w:rFonts w:ascii="Calibri" w:hAnsi="Calibri" w:cs="Arial Hebrew"/>
          <w:color w:val="000000" w:themeColor="text1"/>
          <w:sz w:val="22"/>
          <w:szCs w:val="22"/>
        </w:rPr>
        <w:tab/>
      </w:r>
    </w:p>
    <w:p w14:paraId="498014E2" w14:textId="77777777" w:rsidR="006B4DFD" w:rsidRPr="004D0B69" w:rsidRDefault="006B4DFD" w:rsidP="006B4DFD">
      <w:pPr>
        <w:ind w:right="-900" w:hanging="810"/>
        <w:jc w:val="center"/>
        <w:rPr>
          <w:rFonts w:ascii="Calibri" w:hAnsi="Calibri" w:cs="Arial Hebrew"/>
          <w:b/>
          <w:color w:val="000000" w:themeColor="text1"/>
          <w:sz w:val="8"/>
          <w:szCs w:val="8"/>
        </w:rPr>
      </w:pPr>
    </w:p>
    <w:p w14:paraId="641E47EC" w14:textId="3EE52E6C" w:rsidR="006B1C46" w:rsidRPr="003A1D25" w:rsidRDefault="00D147AE" w:rsidP="003A1D25">
      <w:pPr>
        <w:ind w:right="-810" w:hanging="810"/>
        <w:rPr>
          <w:rFonts w:ascii="Calibri" w:hAnsi="Calibri" w:cs="Arial Hebrew"/>
          <w:b/>
          <w:color w:val="000000" w:themeColor="text1"/>
        </w:rPr>
      </w:pPr>
      <w:r w:rsidRPr="004D0B69">
        <w:rPr>
          <w:rFonts w:ascii="Calibri" w:eastAsia="Calibri" w:hAnsi="Calibri" w:cs="Calibri"/>
          <w:b/>
          <w:color w:val="000000" w:themeColor="text1"/>
        </w:rPr>
        <w:t>EDUCATION</w:t>
      </w:r>
    </w:p>
    <w:p w14:paraId="5029213E" w14:textId="603CBE22" w:rsidR="00D147AE" w:rsidRDefault="006B1C46" w:rsidP="004D6426">
      <w:pPr>
        <w:ind w:right="-810" w:hanging="810"/>
        <w:rPr>
          <w:rFonts w:ascii="Calibri" w:hAnsi="Calibri" w:cs="Arial Hebrew"/>
          <w:b/>
          <w:color w:val="000000" w:themeColor="text1"/>
          <w:sz w:val="22"/>
          <w:szCs w:val="22"/>
        </w:rPr>
      </w:pPr>
      <w:r w:rsidRPr="003A1D25">
        <w:rPr>
          <w:rFonts w:ascii="Calibri" w:eastAsia="Calibri" w:hAnsi="Calibri" w:cs="Calibri"/>
          <w:b/>
          <w:color w:val="000000" w:themeColor="text1"/>
          <w:sz w:val="22"/>
          <w:szCs w:val="22"/>
        </w:rPr>
        <w:t>M</w:t>
      </w:r>
      <w:r w:rsidR="00121264">
        <w:rPr>
          <w:rFonts w:ascii="Calibri" w:eastAsia="Calibri" w:hAnsi="Calibri" w:cs="Calibri"/>
          <w:b/>
          <w:color w:val="000000" w:themeColor="text1"/>
          <w:sz w:val="22"/>
          <w:szCs w:val="22"/>
        </w:rPr>
        <w:t>a</w:t>
      </w:r>
      <w:r w:rsidR="0044197B">
        <w:rPr>
          <w:rFonts w:ascii="Calibri" w:eastAsia="Calibri" w:hAnsi="Calibri" w:cs="Calibri"/>
          <w:b/>
          <w:color w:val="000000" w:themeColor="text1"/>
          <w:sz w:val="22"/>
          <w:szCs w:val="22"/>
        </w:rPr>
        <w:t>ster of S</w:t>
      </w:r>
      <w:r w:rsidR="00121264">
        <w:rPr>
          <w:rFonts w:ascii="Calibri" w:eastAsia="Calibri" w:hAnsi="Calibri" w:cs="Calibri"/>
          <w:b/>
          <w:color w:val="000000" w:themeColor="text1"/>
          <w:sz w:val="22"/>
          <w:szCs w:val="22"/>
        </w:rPr>
        <w:t>cience</w:t>
      </w:r>
      <w:r w:rsidRPr="003A1D25">
        <w:rPr>
          <w:rFonts w:ascii="Calibri" w:hAnsi="Calibri" w:cs="Arial Hebrew"/>
          <w:b/>
          <w:color w:val="000000" w:themeColor="text1"/>
          <w:sz w:val="22"/>
          <w:szCs w:val="22"/>
        </w:rPr>
        <w:t xml:space="preserve"> </w:t>
      </w:r>
      <w:r w:rsidRPr="003A1D25">
        <w:rPr>
          <w:rFonts w:ascii="Calibri" w:eastAsia="Calibri" w:hAnsi="Calibri" w:cs="Calibri"/>
          <w:b/>
          <w:color w:val="000000" w:themeColor="text1"/>
          <w:sz w:val="22"/>
          <w:szCs w:val="22"/>
        </w:rPr>
        <w:t>in</w:t>
      </w:r>
      <w:r w:rsidRPr="003A1D25">
        <w:rPr>
          <w:rFonts w:ascii="Calibri" w:hAnsi="Calibri" w:cs="Arial Hebrew"/>
          <w:b/>
          <w:color w:val="000000" w:themeColor="text1"/>
          <w:sz w:val="22"/>
          <w:szCs w:val="22"/>
        </w:rPr>
        <w:t xml:space="preserve"> </w:t>
      </w:r>
      <w:r w:rsidRPr="003A1D25">
        <w:rPr>
          <w:rFonts w:ascii="Calibri" w:eastAsia="Calibri" w:hAnsi="Calibri" w:cs="Calibri"/>
          <w:b/>
          <w:color w:val="000000" w:themeColor="text1"/>
          <w:sz w:val="22"/>
          <w:szCs w:val="22"/>
        </w:rPr>
        <w:t>Computer</w:t>
      </w:r>
      <w:r w:rsidRPr="003A1D25">
        <w:rPr>
          <w:rFonts w:ascii="Calibri" w:hAnsi="Calibri" w:cs="Arial Hebrew"/>
          <w:b/>
          <w:color w:val="000000" w:themeColor="text1"/>
          <w:sz w:val="22"/>
          <w:szCs w:val="22"/>
        </w:rPr>
        <w:t xml:space="preserve"> </w:t>
      </w:r>
      <w:r w:rsidRPr="003A1D25">
        <w:rPr>
          <w:rFonts w:ascii="Calibri" w:eastAsia="Calibri" w:hAnsi="Calibri" w:cs="Calibri"/>
          <w:b/>
          <w:color w:val="000000" w:themeColor="text1"/>
          <w:sz w:val="22"/>
          <w:szCs w:val="22"/>
        </w:rPr>
        <w:t>and</w:t>
      </w:r>
      <w:r w:rsidRPr="003A1D25">
        <w:rPr>
          <w:rFonts w:ascii="Calibri" w:hAnsi="Calibri" w:cs="Arial Hebrew"/>
          <w:b/>
          <w:color w:val="000000" w:themeColor="text1"/>
          <w:sz w:val="22"/>
          <w:szCs w:val="22"/>
        </w:rPr>
        <w:t xml:space="preserve"> </w:t>
      </w:r>
      <w:r w:rsidRPr="003A1D25">
        <w:rPr>
          <w:rFonts w:ascii="Calibri" w:eastAsia="Calibri" w:hAnsi="Calibri" w:cs="Calibri"/>
          <w:b/>
          <w:color w:val="000000" w:themeColor="text1"/>
          <w:sz w:val="22"/>
          <w:szCs w:val="22"/>
        </w:rPr>
        <w:t>Information</w:t>
      </w:r>
      <w:r w:rsidRPr="003A1D25">
        <w:rPr>
          <w:rFonts w:ascii="Calibri" w:hAnsi="Calibri" w:cs="Arial Hebrew"/>
          <w:b/>
          <w:color w:val="000000" w:themeColor="text1"/>
          <w:sz w:val="22"/>
          <w:szCs w:val="22"/>
        </w:rPr>
        <w:t xml:space="preserve"> </w:t>
      </w:r>
      <w:r w:rsidRPr="003A1D25">
        <w:rPr>
          <w:rFonts w:ascii="Calibri" w:eastAsia="Calibri" w:hAnsi="Calibri" w:cs="Calibri"/>
          <w:b/>
          <w:color w:val="000000" w:themeColor="text1"/>
          <w:sz w:val="22"/>
          <w:szCs w:val="22"/>
        </w:rPr>
        <w:t>Science</w:t>
      </w:r>
      <w:r w:rsidR="004D6426" w:rsidRPr="003A1D25">
        <w:rPr>
          <w:rFonts w:ascii="Calibri" w:hAnsi="Calibri" w:cs="Arial Hebrew"/>
          <w:b/>
          <w:color w:val="000000" w:themeColor="text1"/>
          <w:sz w:val="22"/>
          <w:szCs w:val="22"/>
        </w:rPr>
        <w:tab/>
      </w:r>
      <w:r w:rsidR="00E02ECF">
        <w:rPr>
          <w:rFonts w:ascii="Calibri" w:hAnsi="Calibri" w:cs="Arial Hebrew"/>
          <w:b/>
          <w:color w:val="000000" w:themeColor="text1"/>
          <w:sz w:val="22"/>
          <w:szCs w:val="22"/>
        </w:rPr>
        <w:t xml:space="preserve">     </w:t>
      </w:r>
      <w:r w:rsidR="00BF5168">
        <w:rPr>
          <w:rFonts w:ascii="Calibri" w:hAnsi="Calibri" w:cs="Arial Hebrew"/>
          <w:b/>
          <w:color w:val="000000" w:themeColor="text1"/>
          <w:sz w:val="22"/>
          <w:szCs w:val="22"/>
        </w:rPr>
        <w:tab/>
      </w:r>
      <w:r w:rsidR="00E02ECF">
        <w:rPr>
          <w:rFonts w:ascii="Calibri" w:hAnsi="Calibri" w:cs="Arial Hebrew"/>
          <w:b/>
          <w:color w:val="000000" w:themeColor="text1"/>
          <w:sz w:val="22"/>
          <w:szCs w:val="22"/>
        </w:rPr>
        <w:t xml:space="preserve"> </w:t>
      </w:r>
      <w:r w:rsidR="00C3440B" w:rsidRPr="00C3440B">
        <w:rPr>
          <w:rFonts w:ascii="Calibri" w:hAnsi="Calibri" w:cs="Arial Hebrew"/>
          <w:color w:val="000000" w:themeColor="text1"/>
          <w:sz w:val="22"/>
          <w:szCs w:val="22"/>
        </w:rPr>
        <w:t>(</w:t>
      </w:r>
      <w:r w:rsidR="00DC4643" w:rsidRPr="004D0B69">
        <w:rPr>
          <w:rFonts w:ascii="Calibri" w:hAnsi="Calibri" w:cs="Arial Hebrew"/>
          <w:color w:val="000000" w:themeColor="text1"/>
          <w:sz w:val="22"/>
          <w:szCs w:val="22"/>
        </w:rPr>
        <w:t>3.39/4.00</w:t>
      </w:r>
      <w:r w:rsidR="00C3440B">
        <w:rPr>
          <w:rFonts w:ascii="Calibri" w:hAnsi="Calibri" w:cs="Arial Hebrew"/>
          <w:color w:val="000000" w:themeColor="text1"/>
          <w:sz w:val="22"/>
          <w:szCs w:val="22"/>
        </w:rPr>
        <w:t>)</w:t>
      </w:r>
      <w:r w:rsidR="00E02ECF">
        <w:rPr>
          <w:rFonts w:ascii="Calibri" w:hAnsi="Calibri" w:cs="Arial Hebrew"/>
          <w:color w:val="000000" w:themeColor="text1"/>
          <w:sz w:val="22"/>
          <w:szCs w:val="22"/>
        </w:rPr>
        <w:tab/>
      </w:r>
      <w:r w:rsidR="00590555">
        <w:rPr>
          <w:rFonts w:ascii="Calibri" w:hAnsi="Calibri" w:cs="Arial Hebrew"/>
          <w:color w:val="000000" w:themeColor="text1"/>
          <w:sz w:val="22"/>
          <w:szCs w:val="22"/>
        </w:rPr>
        <w:tab/>
      </w:r>
      <w:r w:rsidR="00DC4643">
        <w:rPr>
          <w:rFonts w:ascii="Calibri" w:hAnsi="Calibri" w:cs="Arial Hebrew"/>
          <w:color w:val="000000" w:themeColor="text1"/>
          <w:sz w:val="22"/>
          <w:szCs w:val="22"/>
        </w:rPr>
        <w:t xml:space="preserve">        </w:t>
      </w:r>
      <w:r w:rsidR="008B0FAF">
        <w:rPr>
          <w:rFonts w:ascii="Calibri" w:hAnsi="Calibri" w:cs="Arial Hebrew"/>
          <w:color w:val="000000" w:themeColor="text1"/>
          <w:sz w:val="22"/>
          <w:szCs w:val="22"/>
        </w:rPr>
        <w:t xml:space="preserve"> </w:t>
      </w:r>
      <w:r w:rsidR="00BD73C9">
        <w:rPr>
          <w:rFonts w:ascii="Calibri" w:hAnsi="Calibri" w:cs="Arial Hebrew"/>
          <w:color w:val="000000" w:themeColor="text1"/>
          <w:sz w:val="22"/>
          <w:szCs w:val="22"/>
        </w:rPr>
        <w:tab/>
        <w:t xml:space="preserve"> </w:t>
      </w:r>
      <w:r w:rsidR="003631DB">
        <w:rPr>
          <w:rFonts w:ascii="Calibri" w:eastAsia="Calibri" w:hAnsi="Calibri" w:cs="Calibri"/>
          <w:color w:val="000000" w:themeColor="text1"/>
          <w:sz w:val="22"/>
          <w:szCs w:val="22"/>
        </w:rPr>
        <w:tab/>
      </w:r>
      <w:r w:rsidR="00D147AE" w:rsidRPr="00A91A2B">
        <w:rPr>
          <w:rFonts w:ascii="Calibri" w:eastAsia="Calibri" w:hAnsi="Calibri" w:cs="Calibri"/>
          <w:color w:val="000000" w:themeColor="text1"/>
          <w:sz w:val="22"/>
          <w:szCs w:val="22"/>
        </w:rPr>
        <w:t>May</w:t>
      </w:r>
      <w:r w:rsidR="00D147AE" w:rsidRPr="00A91A2B">
        <w:rPr>
          <w:rFonts w:ascii="Calibri" w:hAnsi="Calibri" w:cs="Arial Hebrew"/>
          <w:color w:val="000000" w:themeColor="text1"/>
          <w:sz w:val="22"/>
          <w:szCs w:val="22"/>
        </w:rPr>
        <w:t xml:space="preserve"> 2018</w:t>
      </w:r>
    </w:p>
    <w:p w14:paraId="2EE96805" w14:textId="67D840C7" w:rsidR="00861EF1" w:rsidRDefault="004D6426" w:rsidP="00906EDC">
      <w:pPr>
        <w:ind w:right="-810" w:hanging="810"/>
        <w:rPr>
          <w:rFonts w:ascii="Calibri" w:hAnsi="Calibri" w:cs="Arial Hebrew"/>
          <w:color w:val="000000" w:themeColor="text1"/>
          <w:sz w:val="22"/>
          <w:szCs w:val="22"/>
        </w:rPr>
      </w:pPr>
      <w:r w:rsidRPr="0004291E">
        <w:rPr>
          <w:rFonts w:ascii="Calibri" w:eastAsia="Calibri" w:hAnsi="Calibri" w:cs="Calibri"/>
          <w:color w:val="000000" w:themeColor="text1"/>
          <w:sz w:val="22"/>
          <w:szCs w:val="22"/>
        </w:rPr>
        <w:t>Purdue</w:t>
      </w:r>
      <w:r w:rsidRPr="0004291E">
        <w:rPr>
          <w:rFonts w:ascii="Calibri" w:hAnsi="Calibri" w:cs="Arial Hebrew"/>
          <w:color w:val="000000" w:themeColor="text1"/>
          <w:sz w:val="22"/>
          <w:szCs w:val="22"/>
        </w:rPr>
        <w:t xml:space="preserve"> </w:t>
      </w:r>
      <w:r w:rsidR="00C270B8">
        <w:rPr>
          <w:rFonts w:ascii="Calibri" w:eastAsia="Calibri" w:hAnsi="Calibri" w:cs="Calibri"/>
          <w:color w:val="000000" w:themeColor="text1"/>
          <w:sz w:val="22"/>
          <w:szCs w:val="22"/>
        </w:rPr>
        <w:t>School of Science</w:t>
      </w:r>
      <w:r w:rsidRPr="0004291E">
        <w:rPr>
          <w:rFonts w:ascii="Calibri" w:hAnsi="Calibri" w:cs="Arial Hebrew"/>
          <w:color w:val="000000" w:themeColor="text1"/>
          <w:sz w:val="22"/>
          <w:szCs w:val="22"/>
        </w:rPr>
        <w:t>,</w:t>
      </w:r>
      <w:r w:rsidRPr="004D0B69">
        <w:rPr>
          <w:rFonts w:ascii="Calibri" w:hAnsi="Calibri" w:cs="Arial Hebrew"/>
          <w:b/>
          <w:color w:val="000000" w:themeColor="text1"/>
          <w:sz w:val="22"/>
          <w:szCs w:val="22"/>
        </w:rPr>
        <w:t xml:space="preserve"> </w:t>
      </w:r>
      <w:r w:rsidRPr="00711D33">
        <w:rPr>
          <w:rFonts w:ascii="Calibri" w:eastAsia="Calibri" w:hAnsi="Calibri" w:cs="Calibri"/>
          <w:color w:val="000000" w:themeColor="text1"/>
          <w:sz w:val="22"/>
          <w:szCs w:val="22"/>
        </w:rPr>
        <w:t>Indianapolis</w:t>
      </w:r>
      <w:r>
        <w:rPr>
          <w:rFonts w:ascii="Calibri" w:hAnsi="Calibri" w:cs="Arial Hebrew"/>
          <w:color w:val="000000" w:themeColor="text1"/>
          <w:sz w:val="22"/>
          <w:szCs w:val="22"/>
        </w:rPr>
        <w:t>, IN</w:t>
      </w:r>
      <w:r w:rsidRPr="004D0B69">
        <w:rPr>
          <w:rFonts w:ascii="Calibri" w:hAnsi="Calibri" w:cs="Arial Hebrew"/>
          <w:color w:val="000000" w:themeColor="text1"/>
          <w:sz w:val="22"/>
          <w:szCs w:val="22"/>
        </w:rPr>
        <w:tab/>
      </w:r>
      <w:r w:rsidR="00906EDC">
        <w:rPr>
          <w:rFonts w:ascii="Calibri" w:hAnsi="Calibri" w:cs="Arial Hebrew"/>
          <w:color w:val="000000" w:themeColor="text1"/>
          <w:sz w:val="22"/>
          <w:szCs w:val="22"/>
        </w:rPr>
        <w:tab/>
      </w:r>
      <w:r w:rsidR="00906EDC">
        <w:rPr>
          <w:rFonts w:ascii="Calibri" w:hAnsi="Calibri" w:cs="Arial Hebrew"/>
          <w:color w:val="000000" w:themeColor="text1"/>
          <w:sz w:val="22"/>
          <w:szCs w:val="22"/>
        </w:rPr>
        <w:tab/>
      </w:r>
      <w:r w:rsidR="005C2EA7">
        <w:rPr>
          <w:rFonts w:ascii="Calibri" w:hAnsi="Calibri" w:cs="Arial Hebrew"/>
          <w:color w:val="000000" w:themeColor="text1"/>
          <w:sz w:val="22"/>
          <w:szCs w:val="22"/>
        </w:rPr>
        <w:tab/>
      </w:r>
      <w:r w:rsidR="005C2EA7">
        <w:rPr>
          <w:rFonts w:ascii="Calibri" w:hAnsi="Calibri" w:cs="Arial Hebrew"/>
          <w:color w:val="000000" w:themeColor="text1"/>
          <w:sz w:val="22"/>
          <w:szCs w:val="22"/>
        </w:rPr>
        <w:tab/>
      </w:r>
    </w:p>
    <w:p w14:paraId="764F2D5A" w14:textId="69C5BE02" w:rsidR="00861EF1" w:rsidRDefault="00861EF1" w:rsidP="00906EDC">
      <w:pPr>
        <w:ind w:right="-810" w:hanging="810"/>
        <w:rPr>
          <w:rFonts w:ascii="Calibri" w:eastAsia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Arial Hebrew"/>
          <w:color w:val="000000" w:themeColor="text1"/>
          <w:sz w:val="22"/>
          <w:szCs w:val="22"/>
        </w:rPr>
        <w:t>Course Work:</w:t>
      </w:r>
      <w:r w:rsidR="00906EDC" w:rsidRPr="004D0B69">
        <w:rPr>
          <w:rFonts w:ascii="Calibri" w:hAnsi="Calibri" w:cs="Arial Hebrew"/>
          <w:color w:val="000000" w:themeColor="text1"/>
          <w:sz w:val="22"/>
          <w:szCs w:val="22"/>
        </w:rPr>
        <w:t xml:space="preserve"> </w:t>
      </w:r>
      <w:r w:rsidRPr="00BE3446">
        <w:rPr>
          <w:rFonts w:ascii="Calibri" w:eastAsia="Calibri" w:hAnsi="Calibri" w:cs="Calibri"/>
          <w:color w:val="000000" w:themeColor="text1"/>
          <w:sz w:val="22"/>
          <w:szCs w:val="22"/>
        </w:rPr>
        <w:t>Database</w:t>
      </w:r>
      <w:r w:rsidRPr="00BE3446">
        <w:rPr>
          <w:rFonts w:ascii="Calibri" w:hAnsi="Calibri" w:cs="Arial Hebrew"/>
          <w:color w:val="000000" w:themeColor="text1"/>
          <w:sz w:val="22"/>
          <w:szCs w:val="22"/>
        </w:rPr>
        <w:t xml:space="preserve"> </w:t>
      </w:r>
      <w:r w:rsidRPr="00BE3446">
        <w:rPr>
          <w:rFonts w:ascii="Calibri" w:eastAsia="Calibri" w:hAnsi="Calibri" w:cs="Calibri"/>
          <w:color w:val="000000" w:themeColor="text1"/>
          <w:sz w:val="22"/>
          <w:szCs w:val="22"/>
        </w:rPr>
        <w:t>Management</w:t>
      </w:r>
      <w:r w:rsidRPr="00BE3446">
        <w:rPr>
          <w:rFonts w:ascii="Calibri" w:hAnsi="Calibri" w:cs="Arial Hebrew"/>
          <w:color w:val="000000" w:themeColor="text1"/>
          <w:sz w:val="22"/>
          <w:szCs w:val="22"/>
        </w:rPr>
        <w:t xml:space="preserve"> </w:t>
      </w:r>
      <w:r w:rsidRPr="00BE3446">
        <w:rPr>
          <w:rFonts w:ascii="Calibri" w:eastAsia="Calibri" w:hAnsi="Calibri" w:cs="Calibri"/>
          <w:color w:val="000000" w:themeColor="text1"/>
          <w:sz w:val="22"/>
          <w:szCs w:val="22"/>
        </w:rPr>
        <w:t>System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s, </w:t>
      </w:r>
      <w:r w:rsidRPr="00BE3446">
        <w:rPr>
          <w:rFonts w:ascii="Calibri" w:eastAsia="Calibri" w:hAnsi="Calibri" w:cs="Calibri"/>
          <w:color w:val="000000" w:themeColor="text1"/>
          <w:sz w:val="22"/>
          <w:szCs w:val="22"/>
        </w:rPr>
        <w:t>Algorithms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, </w:t>
      </w:r>
      <w:r w:rsidRPr="00BE3446">
        <w:rPr>
          <w:rFonts w:ascii="Calibri" w:eastAsia="Calibri" w:hAnsi="Calibri" w:cs="Calibri"/>
          <w:color w:val="000000" w:themeColor="text1"/>
          <w:sz w:val="22"/>
          <w:szCs w:val="22"/>
        </w:rPr>
        <w:t>Cloud</w:t>
      </w:r>
      <w:r w:rsidRPr="00BE3446">
        <w:rPr>
          <w:rFonts w:ascii="Calibri" w:hAnsi="Calibri" w:cs="Arial Hebrew"/>
          <w:color w:val="000000" w:themeColor="text1"/>
          <w:sz w:val="22"/>
          <w:szCs w:val="22"/>
        </w:rPr>
        <w:t xml:space="preserve"> </w:t>
      </w:r>
      <w:r w:rsidRPr="00BE3446">
        <w:rPr>
          <w:rFonts w:ascii="Calibri" w:eastAsia="Calibri" w:hAnsi="Calibri" w:cs="Calibri"/>
          <w:color w:val="000000" w:themeColor="text1"/>
          <w:sz w:val="22"/>
          <w:szCs w:val="22"/>
        </w:rPr>
        <w:t>Computing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, </w:t>
      </w:r>
      <w:r w:rsidRPr="00BE3446">
        <w:rPr>
          <w:rFonts w:ascii="Calibri" w:eastAsia="Calibri" w:hAnsi="Calibri" w:cs="Calibri"/>
          <w:color w:val="000000" w:themeColor="text1"/>
          <w:sz w:val="22"/>
          <w:szCs w:val="22"/>
        </w:rPr>
        <w:t>Distributed</w:t>
      </w:r>
      <w:r w:rsidRPr="00BE3446">
        <w:rPr>
          <w:rFonts w:ascii="Calibri" w:hAnsi="Calibri" w:cs="Arial Hebrew"/>
          <w:color w:val="000000" w:themeColor="text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Systems, </w:t>
      </w:r>
      <w:r w:rsidRPr="00BE3446">
        <w:rPr>
          <w:rFonts w:ascii="Calibri" w:eastAsia="Calibri" w:hAnsi="Calibri" w:cs="Calibri"/>
          <w:color w:val="000000" w:themeColor="text1"/>
          <w:sz w:val="22"/>
          <w:szCs w:val="22"/>
        </w:rPr>
        <w:t>Artificial</w:t>
      </w:r>
      <w:r w:rsidRPr="00BE3446">
        <w:rPr>
          <w:rFonts w:ascii="Calibri" w:hAnsi="Calibri" w:cs="Arial Hebrew"/>
          <w:color w:val="000000" w:themeColor="text1"/>
          <w:sz w:val="22"/>
          <w:szCs w:val="22"/>
        </w:rPr>
        <w:t xml:space="preserve"> </w:t>
      </w:r>
      <w:r w:rsidRPr="00BE3446">
        <w:rPr>
          <w:rFonts w:ascii="Calibri" w:eastAsia="Calibri" w:hAnsi="Calibri" w:cs="Calibri"/>
          <w:color w:val="000000" w:themeColor="text1"/>
          <w:sz w:val="22"/>
          <w:szCs w:val="22"/>
        </w:rPr>
        <w:t>Intelligence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,</w:t>
      </w:r>
    </w:p>
    <w:p w14:paraId="5A13A188" w14:textId="48040769" w:rsidR="004D6426" w:rsidRPr="00906EDC" w:rsidRDefault="00861EF1" w:rsidP="00906EDC">
      <w:pPr>
        <w:ind w:right="-810" w:hanging="810"/>
        <w:rPr>
          <w:rFonts w:ascii="Calibri" w:hAnsi="Calibri" w:cs="Arial Hebrew"/>
          <w:color w:val="000000" w:themeColor="text1"/>
          <w:sz w:val="22"/>
          <w:szCs w:val="22"/>
        </w:rPr>
      </w:pPr>
      <w:r>
        <w:rPr>
          <w:rFonts w:ascii="Calibri" w:eastAsia="Calibri" w:hAnsi="Calibri" w:cs="Calibri"/>
          <w:color w:val="000000" w:themeColor="text1"/>
          <w:sz w:val="22"/>
          <w:szCs w:val="22"/>
        </w:rPr>
        <w:tab/>
        <w:t xml:space="preserve">         </w:t>
      </w:r>
      <w:r w:rsidRPr="00BE3446">
        <w:rPr>
          <w:rFonts w:ascii="Calibri" w:eastAsia="Calibri" w:hAnsi="Calibri" w:cs="Calibri"/>
          <w:color w:val="000000" w:themeColor="text1"/>
          <w:sz w:val="22"/>
          <w:szCs w:val="22"/>
        </w:rPr>
        <w:t>Big</w:t>
      </w:r>
      <w:r w:rsidRPr="00BE3446">
        <w:rPr>
          <w:rFonts w:ascii="Calibri" w:hAnsi="Calibri" w:cs="Arial Hebrew"/>
          <w:color w:val="000000" w:themeColor="text1"/>
          <w:sz w:val="22"/>
          <w:szCs w:val="22"/>
        </w:rPr>
        <w:t xml:space="preserve"> </w:t>
      </w:r>
      <w:r w:rsidRPr="00BE3446">
        <w:rPr>
          <w:rFonts w:ascii="Calibri" w:eastAsia="Calibri" w:hAnsi="Calibri" w:cs="Calibri"/>
          <w:color w:val="000000" w:themeColor="text1"/>
          <w:sz w:val="22"/>
          <w:szCs w:val="22"/>
        </w:rPr>
        <w:t>Data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, </w:t>
      </w:r>
      <w:r w:rsidRPr="00BE3446">
        <w:rPr>
          <w:rFonts w:ascii="Calibri" w:eastAsia="Calibri" w:hAnsi="Calibri" w:cs="Calibri"/>
          <w:color w:val="000000" w:themeColor="text1"/>
          <w:sz w:val="22"/>
          <w:szCs w:val="22"/>
        </w:rPr>
        <w:t>Object</w:t>
      </w:r>
      <w:r w:rsidRPr="00BE3446">
        <w:rPr>
          <w:rFonts w:ascii="Calibri" w:hAnsi="Calibri" w:cs="Arial Hebrew"/>
          <w:color w:val="000000" w:themeColor="text1"/>
          <w:sz w:val="22"/>
          <w:szCs w:val="22"/>
        </w:rPr>
        <w:t xml:space="preserve"> </w:t>
      </w:r>
      <w:r w:rsidRPr="00BE3446">
        <w:rPr>
          <w:rFonts w:ascii="Calibri" w:eastAsia="Calibri" w:hAnsi="Calibri" w:cs="Calibri"/>
          <w:color w:val="000000" w:themeColor="text1"/>
          <w:sz w:val="22"/>
          <w:szCs w:val="22"/>
        </w:rPr>
        <w:t>Oriented</w:t>
      </w:r>
      <w:r w:rsidRPr="00BE3446">
        <w:rPr>
          <w:rFonts w:ascii="Calibri" w:hAnsi="Calibri" w:cs="Arial Hebrew"/>
          <w:color w:val="000000" w:themeColor="text1"/>
          <w:sz w:val="22"/>
          <w:szCs w:val="22"/>
        </w:rPr>
        <w:t xml:space="preserve"> </w:t>
      </w:r>
      <w:r w:rsidRPr="00BE3446">
        <w:rPr>
          <w:rFonts w:ascii="Calibri" w:eastAsia="Calibri" w:hAnsi="Calibri" w:cs="Calibri"/>
          <w:color w:val="000000" w:themeColor="text1"/>
          <w:sz w:val="22"/>
          <w:szCs w:val="22"/>
        </w:rPr>
        <w:t>Design</w:t>
      </w:r>
      <w:r w:rsidRPr="00BE3446">
        <w:rPr>
          <w:rFonts w:ascii="Calibri" w:hAnsi="Calibri" w:cs="Arial Hebrew"/>
          <w:color w:val="000000" w:themeColor="text1"/>
          <w:sz w:val="22"/>
          <w:szCs w:val="22"/>
        </w:rPr>
        <w:t xml:space="preserve"> </w:t>
      </w:r>
      <w:r w:rsidRPr="00BE3446">
        <w:rPr>
          <w:rFonts w:ascii="Calibri" w:eastAsia="Calibri" w:hAnsi="Calibri" w:cs="Calibri"/>
          <w:color w:val="000000" w:themeColor="text1"/>
          <w:sz w:val="22"/>
          <w:szCs w:val="22"/>
        </w:rPr>
        <w:t>and</w:t>
      </w:r>
      <w:r w:rsidRPr="00BE3446">
        <w:rPr>
          <w:rFonts w:ascii="Calibri" w:hAnsi="Calibri" w:cs="Arial Hebrew"/>
          <w:color w:val="000000" w:themeColor="text1"/>
          <w:sz w:val="22"/>
          <w:szCs w:val="22"/>
        </w:rPr>
        <w:t xml:space="preserve"> </w:t>
      </w:r>
      <w:r w:rsidRPr="00BE3446">
        <w:rPr>
          <w:rFonts w:ascii="Calibri" w:eastAsia="Calibri" w:hAnsi="Calibri" w:cs="Calibri"/>
          <w:color w:val="000000" w:themeColor="text1"/>
          <w:sz w:val="22"/>
          <w:szCs w:val="22"/>
        </w:rPr>
        <w:t>Programming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, </w:t>
      </w:r>
      <w:r w:rsidRPr="00BE3446">
        <w:rPr>
          <w:rFonts w:ascii="Calibri" w:eastAsia="Calibri" w:hAnsi="Calibri" w:cs="Calibri"/>
          <w:color w:val="000000" w:themeColor="text1"/>
          <w:sz w:val="22"/>
          <w:szCs w:val="22"/>
        </w:rPr>
        <w:t>Programming</w:t>
      </w:r>
      <w:r w:rsidRPr="00BE3446">
        <w:rPr>
          <w:rFonts w:ascii="Calibri" w:hAnsi="Calibri" w:cs="Arial Hebrew"/>
          <w:color w:val="000000" w:themeColor="text1"/>
          <w:sz w:val="22"/>
          <w:szCs w:val="22"/>
        </w:rPr>
        <w:t xml:space="preserve"> </w:t>
      </w:r>
      <w:r w:rsidRPr="00BE3446">
        <w:rPr>
          <w:rFonts w:ascii="Calibri" w:eastAsia="Calibri" w:hAnsi="Calibri" w:cs="Calibri"/>
          <w:color w:val="000000" w:themeColor="text1"/>
          <w:sz w:val="22"/>
          <w:szCs w:val="22"/>
        </w:rPr>
        <w:t>Language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s</w:t>
      </w:r>
    </w:p>
    <w:p w14:paraId="61798F1D" w14:textId="7394F4E7" w:rsidR="00D147AE" w:rsidRPr="004D0B69" w:rsidRDefault="00D147AE" w:rsidP="00D71030">
      <w:pPr>
        <w:ind w:right="-810"/>
        <w:rPr>
          <w:rFonts w:ascii="Calibri" w:hAnsi="Calibri" w:cs="Arial Hebrew"/>
          <w:color w:val="000000" w:themeColor="text1"/>
          <w:sz w:val="8"/>
          <w:szCs w:val="8"/>
        </w:rPr>
      </w:pPr>
    </w:p>
    <w:p w14:paraId="0F743EA1" w14:textId="1C86E2BD" w:rsidR="00D147AE" w:rsidRPr="003A1D25" w:rsidRDefault="0044197B" w:rsidP="0063043A">
      <w:pPr>
        <w:tabs>
          <w:tab w:val="left" w:pos="7020"/>
        </w:tabs>
        <w:ind w:left="-450" w:right="-810" w:hanging="360"/>
        <w:rPr>
          <w:rFonts w:ascii="Calibri" w:hAnsi="Calibri" w:cs="Arial Hebrew"/>
          <w:b/>
          <w:color w:val="000000" w:themeColor="text1"/>
          <w:sz w:val="22"/>
          <w:szCs w:val="22"/>
        </w:rPr>
      </w:pPr>
      <w:r>
        <w:rPr>
          <w:rFonts w:ascii="Calibri" w:eastAsia="Calibri" w:hAnsi="Calibri" w:cs="Calibri"/>
          <w:b/>
          <w:color w:val="000000" w:themeColor="text1"/>
          <w:sz w:val="22"/>
          <w:szCs w:val="22"/>
        </w:rPr>
        <w:t>Bachelor of Engineering</w:t>
      </w:r>
      <w:r w:rsidR="004D6426" w:rsidRPr="003A1D25">
        <w:rPr>
          <w:rFonts w:ascii="Calibri" w:hAnsi="Calibri" w:cs="Arial Hebrew"/>
          <w:b/>
          <w:color w:val="000000" w:themeColor="text1"/>
          <w:sz w:val="22"/>
          <w:szCs w:val="22"/>
        </w:rPr>
        <w:t xml:space="preserve"> </w:t>
      </w:r>
      <w:r w:rsidR="004D6426" w:rsidRPr="003A1D25">
        <w:rPr>
          <w:rFonts w:ascii="Calibri" w:eastAsia="Calibri" w:hAnsi="Calibri" w:cs="Calibri"/>
          <w:b/>
          <w:color w:val="000000" w:themeColor="text1"/>
          <w:sz w:val="22"/>
          <w:szCs w:val="22"/>
        </w:rPr>
        <w:t>in</w:t>
      </w:r>
      <w:r w:rsidR="004D6426" w:rsidRPr="003A1D25">
        <w:rPr>
          <w:rFonts w:ascii="Calibri" w:hAnsi="Calibri" w:cs="Arial Hebrew"/>
          <w:b/>
          <w:color w:val="000000" w:themeColor="text1"/>
          <w:sz w:val="22"/>
          <w:szCs w:val="22"/>
        </w:rPr>
        <w:t xml:space="preserve"> </w:t>
      </w:r>
      <w:r w:rsidR="004D6426" w:rsidRPr="003A1D25">
        <w:rPr>
          <w:rFonts w:ascii="Calibri" w:eastAsia="Calibri" w:hAnsi="Calibri" w:cs="Calibri"/>
          <w:b/>
          <w:color w:val="000000" w:themeColor="text1"/>
          <w:sz w:val="22"/>
          <w:szCs w:val="22"/>
        </w:rPr>
        <w:t>Information</w:t>
      </w:r>
      <w:r w:rsidR="004D6426" w:rsidRPr="003A1D25">
        <w:rPr>
          <w:rFonts w:ascii="Calibri" w:hAnsi="Calibri" w:cs="Arial Hebrew"/>
          <w:b/>
          <w:color w:val="000000" w:themeColor="text1"/>
          <w:sz w:val="22"/>
          <w:szCs w:val="22"/>
        </w:rPr>
        <w:t xml:space="preserve"> </w:t>
      </w:r>
      <w:r w:rsidR="004D6426" w:rsidRPr="003A1D25">
        <w:rPr>
          <w:rFonts w:ascii="Calibri" w:eastAsia="Calibri" w:hAnsi="Calibri" w:cs="Calibri"/>
          <w:b/>
          <w:color w:val="000000" w:themeColor="text1"/>
          <w:sz w:val="22"/>
          <w:szCs w:val="22"/>
        </w:rPr>
        <w:t>Technology</w:t>
      </w:r>
      <w:r w:rsidR="004422EF" w:rsidRPr="004422E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="004422E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   </w:t>
      </w:r>
      <w:r w:rsidR="00E02EC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 </w:t>
      </w:r>
      <w:r w:rsidR="004F24D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   </w:t>
      </w:r>
      <w:r w:rsidR="00BF5168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        </w:t>
      </w:r>
      <w:r w:rsidR="004F24D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    </w:t>
      </w:r>
      <w:r w:rsidR="00C3440B">
        <w:rPr>
          <w:rFonts w:ascii="Calibri" w:eastAsia="Calibri" w:hAnsi="Calibri" w:cs="Calibri"/>
          <w:color w:val="000000" w:themeColor="text1"/>
          <w:sz w:val="22"/>
          <w:szCs w:val="22"/>
        </w:rPr>
        <w:t>(</w:t>
      </w:r>
      <w:r w:rsidR="004422EF" w:rsidRPr="004D0B69">
        <w:rPr>
          <w:rFonts w:ascii="Calibri" w:hAnsi="Calibri" w:cs="Arial Hebrew"/>
          <w:color w:val="000000" w:themeColor="text1"/>
          <w:sz w:val="22"/>
          <w:szCs w:val="22"/>
        </w:rPr>
        <w:t>3.48/4.00</w:t>
      </w:r>
      <w:r w:rsidR="00C3440B">
        <w:rPr>
          <w:rFonts w:ascii="Calibri" w:hAnsi="Calibri" w:cs="Arial Hebrew"/>
          <w:color w:val="000000" w:themeColor="text1"/>
          <w:sz w:val="22"/>
          <w:szCs w:val="22"/>
        </w:rPr>
        <w:t>)</w:t>
      </w:r>
      <w:r w:rsidR="008B0FAF">
        <w:rPr>
          <w:rFonts w:ascii="Calibri" w:hAnsi="Calibri" w:cs="Arial Hebrew"/>
          <w:color w:val="000000" w:themeColor="text1"/>
          <w:sz w:val="22"/>
          <w:szCs w:val="22"/>
        </w:rPr>
        <w:t xml:space="preserve">                              </w:t>
      </w:r>
      <w:r w:rsidR="00BD73C9">
        <w:rPr>
          <w:rFonts w:ascii="Calibri" w:eastAsia="Calibri" w:hAnsi="Calibri" w:cs="Calibri"/>
          <w:color w:val="000000" w:themeColor="text1"/>
          <w:sz w:val="22"/>
          <w:szCs w:val="22"/>
        </w:rPr>
        <w:tab/>
      </w:r>
      <w:r w:rsidR="008B0FAF">
        <w:rPr>
          <w:rFonts w:ascii="Calibri" w:hAnsi="Calibri" w:cs="Arial Hebrew"/>
          <w:color w:val="000000" w:themeColor="text1"/>
          <w:sz w:val="22"/>
          <w:szCs w:val="22"/>
        </w:rPr>
        <w:t xml:space="preserve">              </w:t>
      </w:r>
      <w:r w:rsidR="00BF5168">
        <w:rPr>
          <w:rFonts w:ascii="Calibri" w:hAnsi="Calibri" w:cs="Arial Hebrew"/>
          <w:color w:val="000000" w:themeColor="text1"/>
          <w:sz w:val="22"/>
          <w:szCs w:val="22"/>
        </w:rPr>
        <w:tab/>
      </w:r>
      <w:r w:rsidR="008B0FAF">
        <w:rPr>
          <w:rFonts w:ascii="Calibri" w:hAnsi="Calibri" w:cs="Arial Hebrew"/>
          <w:color w:val="000000" w:themeColor="text1"/>
          <w:sz w:val="22"/>
          <w:szCs w:val="22"/>
        </w:rPr>
        <w:t xml:space="preserve"> </w:t>
      </w:r>
      <w:r w:rsidR="00906EDC" w:rsidRPr="00A91A2B">
        <w:rPr>
          <w:rFonts w:ascii="Calibri" w:eastAsia="Calibri" w:hAnsi="Calibri" w:cs="Calibri"/>
          <w:color w:val="000000" w:themeColor="text1"/>
          <w:sz w:val="22"/>
          <w:szCs w:val="22"/>
        </w:rPr>
        <w:t>June</w:t>
      </w:r>
      <w:r w:rsidR="00906EDC" w:rsidRPr="00A91A2B">
        <w:rPr>
          <w:rFonts w:ascii="Calibri" w:hAnsi="Calibri" w:cs="Arial Hebrew"/>
          <w:color w:val="000000" w:themeColor="text1"/>
          <w:sz w:val="22"/>
          <w:szCs w:val="22"/>
        </w:rPr>
        <w:t xml:space="preserve"> 2015</w:t>
      </w:r>
    </w:p>
    <w:p w14:paraId="339436C3" w14:textId="77777777" w:rsidR="00861EF1" w:rsidRDefault="004D6426" w:rsidP="00906EDC">
      <w:pPr>
        <w:pBdr>
          <w:bottom w:val="single" w:sz="4" w:space="1" w:color="auto"/>
        </w:pBdr>
        <w:ind w:right="-810" w:hanging="810"/>
        <w:rPr>
          <w:rFonts w:ascii="Calibri" w:hAnsi="Calibri" w:cs="Arial Hebrew"/>
          <w:color w:val="000000" w:themeColor="text1"/>
          <w:sz w:val="22"/>
          <w:szCs w:val="22"/>
        </w:rPr>
      </w:pPr>
      <w:r w:rsidRPr="0004291E">
        <w:rPr>
          <w:rFonts w:ascii="Calibri" w:eastAsia="Calibri" w:hAnsi="Calibri" w:cs="Calibri"/>
          <w:color w:val="000000" w:themeColor="text1"/>
          <w:sz w:val="22"/>
          <w:szCs w:val="22"/>
        </w:rPr>
        <w:t>Shivaji University</w:t>
      </w:r>
      <w:r w:rsidRPr="0004291E">
        <w:rPr>
          <w:rFonts w:ascii="Calibri" w:hAnsi="Calibri" w:cs="Arial Hebrew"/>
          <w:color w:val="000000" w:themeColor="text1"/>
          <w:sz w:val="22"/>
          <w:szCs w:val="22"/>
        </w:rPr>
        <w:t>,</w:t>
      </w:r>
      <w:r w:rsidRPr="004D0B69">
        <w:rPr>
          <w:rFonts w:ascii="Calibri" w:hAnsi="Calibri" w:cs="Arial Hebrew"/>
          <w:color w:val="000000" w:themeColor="text1"/>
          <w:sz w:val="22"/>
          <w:szCs w:val="22"/>
        </w:rPr>
        <w:t xml:space="preserve"> </w:t>
      </w:r>
      <w:r w:rsidRPr="004D0B69">
        <w:rPr>
          <w:rFonts w:ascii="Calibri" w:eastAsia="Calibri" w:hAnsi="Calibri" w:cs="Calibri"/>
          <w:color w:val="000000" w:themeColor="text1"/>
          <w:sz w:val="22"/>
          <w:szCs w:val="22"/>
        </w:rPr>
        <w:t>Maharashtra</w:t>
      </w:r>
      <w:r w:rsidRPr="004D0B69">
        <w:rPr>
          <w:rFonts w:ascii="Calibri" w:hAnsi="Calibri" w:cs="Arial Hebrew"/>
          <w:color w:val="000000" w:themeColor="text1"/>
          <w:sz w:val="22"/>
          <w:szCs w:val="22"/>
        </w:rPr>
        <w:t xml:space="preserve">, </w:t>
      </w:r>
      <w:r w:rsidRPr="004D0B69">
        <w:rPr>
          <w:rFonts w:ascii="Calibri" w:eastAsia="Calibri" w:hAnsi="Calibri" w:cs="Calibri"/>
          <w:color w:val="000000" w:themeColor="text1"/>
          <w:sz w:val="22"/>
          <w:szCs w:val="22"/>
        </w:rPr>
        <w:t>India</w:t>
      </w:r>
      <w:r w:rsidRPr="004D0B69">
        <w:rPr>
          <w:rFonts w:ascii="Calibri" w:hAnsi="Calibri" w:cs="Arial Hebrew"/>
          <w:color w:val="000000" w:themeColor="text1"/>
          <w:sz w:val="22"/>
          <w:szCs w:val="22"/>
        </w:rPr>
        <w:t>.</w:t>
      </w:r>
      <w:r>
        <w:rPr>
          <w:rFonts w:ascii="Calibri" w:hAnsi="Calibri" w:cs="Arial Hebrew"/>
          <w:color w:val="000000" w:themeColor="text1"/>
          <w:sz w:val="22"/>
          <w:szCs w:val="22"/>
        </w:rPr>
        <w:t xml:space="preserve">  </w:t>
      </w:r>
      <w:r w:rsidR="000B671A" w:rsidRPr="004D0B69">
        <w:rPr>
          <w:rFonts w:ascii="Calibri" w:hAnsi="Calibri" w:cs="Arial Hebrew"/>
          <w:color w:val="000000" w:themeColor="text1"/>
          <w:sz w:val="22"/>
          <w:szCs w:val="22"/>
        </w:rPr>
        <w:tab/>
      </w:r>
    </w:p>
    <w:p w14:paraId="799359F6" w14:textId="1272E0B8" w:rsidR="00D147AE" w:rsidRPr="005608AC" w:rsidRDefault="00861EF1" w:rsidP="00F01605">
      <w:pPr>
        <w:pBdr>
          <w:bottom w:val="single" w:sz="4" w:space="1" w:color="auto"/>
        </w:pBdr>
        <w:ind w:left="450" w:right="-810" w:hanging="1260"/>
        <w:rPr>
          <w:rFonts w:ascii="Calibri" w:hAnsi="Calibri" w:cs="Arial Hebrew"/>
          <w:color w:val="000000" w:themeColor="text1"/>
          <w:sz w:val="22"/>
          <w:szCs w:val="22"/>
        </w:rPr>
      </w:pPr>
      <w:r>
        <w:rPr>
          <w:rFonts w:ascii="Calibri" w:hAnsi="Calibri" w:cs="Arial Hebrew"/>
          <w:color w:val="000000" w:themeColor="text1"/>
          <w:sz w:val="22"/>
          <w:szCs w:val="22"/>
        </w:rPr>
        <w:t xml:space="preserve">Course Work: </w:t>
      </w:r>
      <w:r w:rsidR="009F7B4E">
        <w:rPr>
          <w:rFonts w:ascii="Calibri" w:hAnsi="Calibri" w:cs="Arial Hebrew"/>
          <w:color w:val="000000" w:themeColor="text1"/>
          <w:sz w:val="22"/>
          <w:szCs w:val="22"/>
        </w:rPr>
        <w:t xml:space="preserve">Operating Systems, </w:t>
      </w:r>
      <w:r w:rsidR="00F01605">
        <w:rPr>
          <w:rFonts w:ascii="Calibri" w:hAnsi="Calibri" w:cs="Arial Hebrew"/>
          <w:color w:val="000000" w:themeColor="text1"/>
          <w:sz w:val="22"/>
          <w:szCs w:val="22"/>
        </w:rPr>
        <w:t xml:space="preserve">Computer Networks, Cryptography, Advanced Microprocessor, </w:t>
      </w:r>
      <w:r w:rsidR="005C2EA7">
        <w:rPr>
          <w:rFonts w:ascii="Calibri" w:hAnsi="Calibri" w:cs="Arial Hebrew"/>
          <w:color w:val="000000" w:themeColor="text1"/>
          <w:sz w:val="22"/>
          <w:szCs w:val="22"/>
        </w:rPr>
        <w:tab/>
      </w:r>
      <w:r w:rsidR="00F01605">
        <w:rPr>
          <w:rFonts w:ascii="Calibri" w:hAnsi="Calibri" w:cs="Arial Hebrew"/>
          <w:color w:val="000000" w:themeColor="text1"/>
          <w:sz w:val="22"/>
          <w:szCs w:val="22"/>
        </w:rPr>
        <w:t>Data Structure and         Algorith</w:t>
      </w:r>
      <w:r w:rsidR="00453231">
        <w:rPr>
          <w:rFonts w:ascii="Calibri" w:hAnsi="Calibri" w:cs="Arial Hebrew"/>
          <w:color w:val="000000" w:themeColor="text1"/>
          <w:sz w:val="22"/>
          <w:szCs w:val="22"/>
        </w:rPr>
        <w:t>ms, Applied Mathematics, Information System Security</w:t>
      </w:r>
      <w:r w:rsidR="000B671A" w:rsidRPr="005608AC">
        <w:rPr>
          <w:rFonts w:ascii="Calibri" w:hAnsi="Calibri" w:cs="Arial Hebrew"/>
          <w:color w:val="000000" w:themeColor="text1"/>
          <w:sz w:val="22"/>
          <w:szCs w:val="22"/>
        </w:rPr>
        <w:tab/>
      </w:r>
    </w:p>
    <w:p w14:paraId="063A8AF6" w14:textId="77777777" w:rsidR="009D26EC" w:rsidRPr="004D0B69" w:rsidRDefault="009D26EC" w:rsidP="00D147AE">
      <w:pPr>
        <w:pBdr>
          <w:bottom w:val="single" w:sz="4" w:space="1" w:color="auto"/>
        </w:pBdr>
        <w:ind w:right="-810" w:hanging="810"/>
        <w:rPr>
          <w:rFonts w:ascii="Calibri" w:hAnsi="Calibri" w:cs="Arial Hebrew"/>
          <w:color w:val="000000" w:themeColor="text1"/>
          <w:sz w:val="8"/>
          <w:szCs w:val="8"/>
        </w:rPr>
      </w:pPr>
    </w:p>
    <w:p w14:paraId="735191E7" w14:textId="77777777" w:rsidR="00D71030" w:rsidRPr="004D0B69" w:rsidRDefault="00D71030" w:rsidP="005608AC">
      <w:pPr>
        <w:ind w:right="-810"/>
        <w:rPr>
          <w:rFonts w:ascii="Calibri" w:hAnsi="Calibri" w:cs="Arial Hebrew"/>
          <w:b/>
          <w:color w:val="000000" w:themeColor="text1"/>
          <w:sz w:val="8"/>
          <w:szCs w:val="8"/>
        </w:rPr>
      </w:pPr>
    </w:p>
    <w:p w14:paraId="69BFF621" w14:textId="4B4A955D" w:rsidR="00D147AE" w:rsidRPr="004D0B69" w:rsidRDefault="00D71030" w:rsidP="00D147AE">
      <w:pPr>
        <w:ind w:right="-810" w:hanging="810"/>
        <w:rPr>
          <w:rFonts w:ascii="Calibri" w:hAnsi="Calibri" w:cs="Arial Hebrew"/>
          <w:b/>
          <w:color w:val="000000" w:themeColor="text1"/>
        </w:rPr>
      </w:pPr>
      <w:r w:rsidRPr="004D0B69">
        <w:rPr>
          <w:rFonts w:ascii="Calibri" w:eastAsia="Calibri" w:hAnsi="Calibri" w:cs="Calibri"/>
          <w:b/>
          <w:color w:val="000000" w:themeColor="text1"/>
        </w:rPr>
        <w:t>TECHNICAL</w:t>
      </w:r>
      <w:r w:rsidRPr="004D0B69">
        <w:rPr>
          <w:rFonts w:ascii="Calibri" w:hAnsi="Calibri" w:cs="Arial Hebrew"/>
          <w:b/>
          <w:color w:val="000000" w:themeColor="text1"/>
        </w:rPr>
        <w:t xml:space="preserve"> </w:t>
      </w:r>
      <w:r w:rsidR="00D147AE" w:rsidRPr="004D0B69">
        <w:rPr>
          <w:rFonts w:ascii="Calibri" w:eastAsia="Calibri" w:hAnsi="Calibri" w:cs="Calibri"/>
          <w:b/>
          <w:color w:val="000000" w:themeColor="text1"/>
        </w:rPr>
        <w:t>SKILLS</w:t>
      </w:r>
    </w:p>
    <w:p w14:paraId="62E4301A" w14:textId="25B1859A" w:rsidR="00D147AE" w:rsidRPr="00C956C3" w:rsidRDefault="00C956C3" w:rsidP="00D94B5F">
      <w:pPr>
        <w:pStyle w:val="ListParagraph"/>
        <w:numPr>
          <w:ilvl w:val="0"/>
          <w:numId w:val="13"/>
        </w:numPr>
        <w:ind w:right="-810" w:hanging="540"/>
        <w:jc w:val="both"/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</w:pPr>
      <w:r>
        <w:rPr>
          <w:rFonts w:ascii="Calibri" w:eastAsia="Calibri" w:hAnsi="Calibri" w:cs="Calibri"/>
          <w:b/>
          <w:color w:val="000000" w:themeColor="text1"/>
          <w:sz w:val="22"/>
          <w:szCs w:val="22"/>
        </w:rPr>
        <w:t xml:space="preserve">Programming </w:t>
      </w:r>
      <w:r w:rsidR="00E95589" w:rsidRPr="004D0B69">
        <w:rPr>
          <w:rFonts w:ascii="Calibri" w:eastAsia="Calibri" w:hAnsi="Calibri" w:cs="Calibri"/>
          <w:b/>
          <w:color w:val="000000" w:themeColor="text1"/>
          <w:sz w:val="22"/>
          <w:szCs w:val="22"/>
        </w:rPr>
        <w:t>Languages</w:t>
      </w:r>
      <w:r w:rsidR="00D22D3B">
        <w:rPr>
          <w:rFonts w:ascii="Calibri" w:eastAsia="Calibri" w:hAnsi="Calibri" w:cs="Calibri"/>
          <w:b/>
          <w:color w:val="000000" w:themeColor="text1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 w:themeColor="text1"/>
          <w:sz w:val="22"/>
          <w:szCs w:val="22"/>
        </w:rPr>
        <w:t xml:space="preserve"> </w:t>
      </w:r>
      <w:r w:rsidR="00D147AE" w:rsidRPr="004D0B69">
        <w:rPr>
          <w:rFonts w:ascii="Calibri" w:hAnsi="Calibri" w:cs="Arial Hebrew"/>
          <w:b/>
          <w:color w:val="000000" w:themeColor="text1"/>
          <w:sz w:val="22"/>
          <w:szCs w:val="22"/>
        </w:rPr>
        <w:t>:</w:t>
      </w:r>
      <w:r w:rsidR="00D147AE"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D147AE"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Java</w:t>
      </w:r>
      <w:r w:rsidR="00826A5F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r w:rsidR="00D147AE"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E97001"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C</w:t>
      </w:r>
      <w:r w:rsidR="00064042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E97001"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C</w:t>
      </w:r>
      <w:r w:rsidR="00E97001"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>++</w:t>
      </w:r>
      <w:r w:rsidR="007233A1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>,</w:t>
      </w:r>
      <w:r w:rsidR="006C3592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bookmarkStart w:id="0" w:name="_GoBack"/>
      <w:bookmarkEnd w:id="0"/>
      <w:r w:rsidR="007233A1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>C#</w:t>
      </w:r>
      <w:r w:rsidR="006C3592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E97001"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>,</w:t>
      </w:r>
      <w:r w:rsidR="00E97001" w:rsidRPr="00E97001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r w:rsidR="00E97001"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Python</w:t>
      </w:r>
      <w:r w:rsidR="00D147AE"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D147AE"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SQL</w:t>
      </w:r>
      <w:r w:rsidR="00F163E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2A16D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 xml:space="preserve">PySpark, Pig Latin, </w:t>
      </w:r>
      <w:r w:rsidR="00F163E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Data Structures</w:t>
      </w:r>
    </w:p>
    <w:p w14:paraId="5B71D753" w14:textId="193BD166" w:rsidR="00F946F2" w:rsidRDefault="00C956C3" w:rsidP="00991F9A">
      <w:pPr>
        <w:pStyle w:val="ListParagraph"/>
        <w:numPr>
          <w:ilvl w:val="0"/>
          <w:numId w:val="13"/>
        </w:numPr>
        <w:ind w:right="-810" w:hanging="540"/>
        <w:jc w:val="both"/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</w:pPr>
      <w:r>
        <w:rPr>
          <w:rFonts w:ascii="Calibri" w:eastAsia="Calibri" w:hAnsi="Calibri" w:cs="Calibri"/>
          <w:b/>
          <w:color w:val="000000" w:themeColor="text1"/>
          <w:sz w:val="22"/>
          <w:szCs w:val="22"/>
        </w:rPr>
        <w:t xml:space="preserve">Web Technologies </w:t>
      </w:r>
      <w:r w:rsidR="00F66118">
        <w:rPr>
          <w:rFonts w:ascii="Calibri" w:eastAsia="Calibri" w:hAnsi="Calibri" w:cs="Calibri"/>
          <w:b/>
          <w:color w:val="000000" w:themeColor="text1"/>
          <w:sz w:val="22"/>
          <w:szCs w:val="22"/>
        </w:rPr>
        <w:tab/>
        <w:t xml:space="preserve"> </w:t>
      </w:r>
      <w:r>
        <w:rPr>
          <w:rFonts w:ascii="Calibri" w:eastAsia="Calibri" w:hAnsi="Calibri" w:cs="Calibri"/>
          <w:b/>
          <w:color w:val="000000" w:themeColor="text1"/>
          <w:sz w:val="22"/>
          <w:szCs w:val="22"/>
        </w:rPr>
        <w:t>:</w:t>
      </w:r>
      <w:r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9D1F74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JavaScript, </w:t>
      </w:r>
      <w:r w:rsidR="00F946F2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Node.js, Bootstrap, </w:t>
      </w:r>
      <w:r w:rsidR="008C3801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PHP, </w:t>
      </w:r>
      <w:r w:rsidR="00F946F2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>HTML</w:t>
      </w:r>
      <w:r w:rsidR="002D433F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>5</w:t>
      </w:r>
      <w:r w:rsidR="00F946F2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>, CSS</w:t>
      </w:r>
      <w:r w:rsidR="009A3286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>, J2EE</w:t>
      </w:r>
      <w:r w:rsidR="00154D5E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>, Spring Boot</w:t>
      </w:r>
      <w:r w:rsidR="00377E6A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>, Spring MVC, JSON</w:t>
      </w:r>
    </w:p>
    <w:p w14:paraId="3E11AB02" w14:textId="7F1DCB6B" w:rsidR="00E95589" w:rsidRPr="00F946F2" w:rsidRDefault="00E95589" w:rsidP="00991F9A">
      <w:pPr>
        <w:pStyle w:val="ListParagraph"/>
        <w:numPr>
          <w:ilvl w:val="0"/>
          <w:numId w:val="13"/>
        </w:numPr>
        <w:ind w:right="-810" w:hanging="540"/>
        <w:jc w:val="both"/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</w:pPr>
      <w:r w:rsidRPr="00F946F2">
        <w:rPr>
          <w:rFonts w:ascii="Calibri" w:eastAsia="Calibri" w:hAnsi="Calibri" w:cs="Calibri"/>
          <w:b/>
          <w:color w:val="000000" w:themeColor="text1"/>
          <w:sz w:val="22"/>
          <w:szCs w:val="22"/>
        </w:rPr>
        <w:t>Databases</w:t>
      </w:r>
      <w:r w:rsidR="00D22D3B" w:rsidRPr="00F946F2">
        <w:rPr>
          <w:rFonts w:ascii="Calibri" w:hAnsi="Calibri" w:cs="Arial Hebrew"/>
          <w:b/>
          <w:color w:val="000000" w:themeColor="text1"/>
          <w:sz w:val="22"/>
          <w:szCs w:val="22"/>
        </w:rPr>
        <w:tab/>
      </w:r>
      <w:r w:rsidR="00F66118">
        <w:rPr>
          <w:rFonts w:ascii="Calibri" w:hAnsi="Calibri" w:cs="Arial Hebrew"/>
          <w:b/>
          <w:color w:val="000000" w:themeColor="text1"/>
          <w:sz w:val="22"/>
          <w:szCs w:val="22"/>
        </w:rPr>
        <w:tab/>
        <w:t xml:space="preserve"> </w:t>
      </w:r>
      <w:r w:rsidRPr="00F946F2">
        <w:rPr>
          <w:rFonts w:ascii="Calibri" w:hAnsi="Calibri" w:cs="Arial Hebrew"/>
          <w:b/>
          <w:color w:val="000000" w:themeColor="text1"/>
          <w:sz w:val="22"/>
          <w:szCs w:val="22"/>
        </w:rPr>
        <w:t>:</w:t>
      </w:r>
      <w:r w:rsidRPr="00F946F2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787399" w:rsidRPr="00F946F2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My</w:t>
      </w:r>
      <w:r w:rsidRPr="00F946F2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SQL</w:t>
      </w:r>
      <w:r w:rsidRPr="00F946F2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F946F2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SQL</w:t>
      </w:r>
      <w:r w:rsidRPr="00F946F2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787399" w:rsidRPr="00F946F2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S</w:t>
      </w:r>
      <w:r w:rsidRPr="00F946F2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erver</w:t>
      </w:r>
      <w:r w:rsidRPr="00F946F2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7E37FD" w:rsidRPr="00F946F2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Mango</w:t>
      </w:r>
      <w:r w:rsidR="00F163E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DB</w:t>
      </w:r>
      <w:r w:rsidRPr="00F946F2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991F9A" w:rsidRPr="00F946F2">
        <w:rPr>
          <w:rFonts w:ascii="Helvetica" w:eastAsia="Times New Roman" w:hAnsi="Helvetica"/>
          <w:color w:val="444444"/>
          <w:sz w:val="20"/>
          <w:szCs w:val="20"/>
          <w:shd w:val="clear" w:color="auto" w:fill="F3F3F3"/>
        </w:rPr>
        <w:t>MariaDB</w:t>
      </w:r>
      <w:r w:rsidR="00991F9A" w:rsidRPr="00F946F2">
        <w:rPr>
          <w:rFonts w:eastAsia="Times New Roman"/>
        </w:rPr>
        <w:t xml:space="preserve">, </w:t>
      </w:r>
      <w:r w:rsidRPr="00F946F2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Oracle</w:t>
      </w:r>
    </w:p>
    <w:p w14:paraId="67164D7A" w14:textId="317898AC" w:rsidR="00D147AE" w:rsidRPr="004D0B69" w:rsidRDefault="00926A23" w:rsidP="00D94B5F">
      <w:pPr>
        <w:pStyle w:val="ListParagraph"/>
        <w:numPr>
          <w:ilvl w:val="0"/>
          <w:numId w:val="13"/>
        </w:numPr>
        <w:ind w:right="-810" w:hanging="540"/>
        <w:jc w:val="both"/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</w:pPr>
      <w:r>
        <w:rPr>
          <w:rFonts w:ascii="Calibri" w:eastAsia="Calibri" w:hAnsi="Calibri" w:cs="Calibri"/>
          <w:b/>
          <w:color w:val="000000" w:themeColor="text1"/>
          <w:sz w:val="22"/>
          <w:szCs w:val="22"/>
        </w:rPr>
        <w:t xml:space="preserve">Software Applications   </w:t>
      </w:r>
      <w:r w:rsidR="00F66118">
        <w:rPr>
          <w:rFonts w:ascii="Calibri" w:hAnsi="Calibri" w:cs="Arial Hebrew"/>
          <w:b/>
          <w:color w:val="000000" w:themeColor="text1"/>
          <w:sz w:val="22"/>
          <w:szCs w:val="22"/>
        </w:rPr>
        <w:tab/>
        <w:t xml:space="preserve"> </w:t>
      </w:r>
      <w:r w:rsidR="00D147AE" w:rsidRPr="004D0B69">
        <w:rPr>
          <w:rFonts w:ascii="Calibri" w:hAnsi="Calibri" w:cs="Arial Hebrew"/>
          <w:b/>
          <w:color w:val="000000" w:themeColor="text1"/>
          <w:sz w:val="22"/>
          <w:szCs w:val="22"/>
        </w:rPr>
        <w:t>:</w:t>
      </w:r>
      <w:r w:rsidR="00522531">
        <w:rPr>
          <w:rFonts w:ascii="Calibri" w:hAnsi="Calibri" w:cs="Arial Hebrew"/>
          <w:b/>
          <w:color w:val="000000" w:themeColor="text1"/>
          <w:sz w:val="22"/>
          <w:szCs w:val="22"/>
        </w:rPr>
        <w:t xml:space="preserve"> </w:t>
      </w:r>
      <w:r w:rsidR="0029290E"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Amazon</w:t>
      </w:r>
      <w:r w:rsidR="0029290E"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29290E"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AWS</w:t>
      </w:r>
      <w:r w:rsidR="0029290E"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29290E"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GitHub</w:t>
      </w:r>
      <w:r w:rsidR="0029290E"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6D3985"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Eclipse</w:t>
      </w:r>
      <w:r w:rsidR="006D3985"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>,</w:t>
      </w:r>
      <w:r w:rsidR="001A74D0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NetBeans,</w:t>
      </w:r>
      <w:r w:rsidR="006D3985"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820076"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Adobe</w:t>
      </w:r>
      <w:r w:rsidR="00820076"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820076"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Photoshop</w:t>
      </w:r>
      <w:r w:rsidR="00392008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DC2D9D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Docker, Postman</w:t>
      </w:r>
    </w:p>
    <w:p w14:paraId="5DA74112" w14:textId="77777777" w:rsidR="00D147AE" w:rsidRPr="004D0B69" w:rsidRDefault="00D147AE" w:rsidP="00D147AE">
      <w:pPr>
        <w:pBdr>
          <w:bottom w:val="single" w:sz="4" w:space="1" w:color="auto"/>
        </w:pBdr>
        <w:ind w:right="-810" w:hanging="810"/>
        <w:rPr>
          <w:rFonts w:ascii="Calibri" w:eastAsia="Times New Roman" w:hAnsi="Calibri" w:cs="Arial Hebrew"/>
          <w:color w:val="000000" w:themeColor="text1"/>
          <w:sz w:val="8"/>
          <w:szCs w:val="8"/>
          <w:shd w:val="clear" w:color="auto" w:fill="FFFFFF"/>
        </w:rPr>
      </w:pPr>
    </w:p>
    <w:p w14:paraId="50F341B5" w14:textId="77777777" w:rsidR="00B4171B" w:rsidRPr="00B4171B" w:rsidRDefault="00B4171B" w:rsidP="0001644D">
      <w:pPr>
        <w:ind w:right="-810"/>
        <w:rPr>
          <w:rFonts w:ascii="Calibri" w:eastAsia="Calibri" w:hAnsi="Calibri" w:cs="Calibri"/>
          <w:b/>
          <w:color w:val="000000" w:themeColor="text1"/>
          <w:sz w:val="8"/>
          <w:szCs w:val="8"/>
        </w:rPr>
      </w:pPr>
    </w:p>
    <w:p w14:paraId="0E1CA4B2" w14:textId="679748B7" w:rsidR="00A35221" w:rsidRPr="00282253" w:rsidRDefault="00D147AE" w:rsidP="007012C2">
      <w:pPr>
        <w:ind w:left="-810" w:right="-810"/>
        <w:jc w:val="both"/>
        <w:rPr>
          <w:rFonts w:ascii="Calibri" w:hAnsi="Calibri" w:cs="Arial Hebrew"/>
          <w:b/>
          <w:color w:val="000000" w:themeColor="text1"/>
        </w:rPr>
      </w:pPr>
      <w:r w:rsidRPr="004D0B69">
        <w:rPr>
          <w:rFonts w:ascii="Calibri" w:eastAsia="Calibri" w:hAnsi="Calibri" w:cs="Calibri"/>
          <w:b/>
          <w:color w:val="000000" w:themeColor="text1"/>
        </w:rPr>
        <w:t>PROJECTS</w:t>
      </w:r>
    </w:p>
    <w:p w14:paraId="362F3476" w14:textId="477D0A35" w:rsidR="00AD2659" w:rsidRPr="008166AD" w:rsidRDefault="0085052A" w:rsidP="007012C2">
      <w:pPr>
        <w:ind w:left="-810" w:right="-900"/>
        <w:jc w:val="both"/>
        <w:rPr>
          <w:rFonts w:ascii="Calibri" w:hAnsi="Calibri" w:cs="Arial Hebrew"/>
          <w:b/>
          <w:bCs/>
          <w:color w:val="000000" w:themeColor="text1"/>
          <w:sz w:val="22"/>
          <w:szCs w:val="22"/>
        </w:rPr>
      </w:pPr>
      <w:r w:rsidRPr="004D0B69">
        <w:rPr>
          <w:rFonts w:ascii="Calibri" w:eastAsia="Calibri" w:hAnsi="Calibri" w:cs="Calibri"/>
          <w:b/>
          <w:color w:val="000000" w:themeColor="text1"/>
          <w:sz w:val="22"/>
          <w:szCs w:val="22"/>
        </w:rPr>
        <w:t>Online</w:t>
      </w:r>
      <w:r w:rsidRPr="004D0B69">
        <w:rPr>
          <w:rFonts w:ascii="Calibri" w:hAnsi="Calibri" w:cs="Arial Hebrew"/>
          <w:b/>
          <w:color w:val="000000" w:themeColor="text1"/>
          <w:sz w:val="22"/>
          <w:szCs w:val="22"/>
        </w:rPr>
        <w:t xml:space="preserve"> </w:t>
      </w:r>
      <w:r w:rsidR="00790A10" w:rsidRPr="004D0B69">
        <w:rPr>
          <w:rFonts w:ascii="Calibri" w:eastAsia="Calibri" w:hAnsi="Calibri" w:cs="Calibri"/>
          <w:b/>
          <w:color w:val="000000" w:themeColor="text1"/>
          <w:sz w:val="22"/>
          <w:szCs w:val="22"/>
        </w:rPr>
        <w:t>Shopping</w:t>
      </w:r>
      <w:r w:rsidR="00790A10" w:rsidRPr="004D0B69">
        <w:rPr>
          <w:rFonts w:ascii="Calibri" w:hAnsi="Calibri" w:cs="Arial Hebrew"/>
          <w:b/>
          <w:color w:val="000000" w:themeColor="text1"/>
          <w:sz w:val="22"/>
          <w:szCs w:val="22"/>
        </w:rPr>
        <w:t xml:space="preserve"> </w:t>
      </w:r>
      <w:r w:rsidR="00790A10" w:rsidRPr="004D0B69">
        <w:rPr>
          <w:rFonts w:ascii="Calibri" w:eastAsia="Calibri" w:hAnsi="Calibri" w:cs="Calibri"/>
          <w:b/>
          <w:color w:val="000000" w:themeColor="text1"/>
          <w:sz w:val="22"/>
          <w:szCs w:val="22"/>
        </w:rPr>
        <w:t>Application</w:t>
      </w:r>
      <w:r w:rsidR="00790A10" w:rsidRPr="004D0B69">
        <w:rPr>
          <w:rFonts w:ascii="Calibri" w:hAnsi="Calibri" w:cs="Arial Hebrew"/>
          <w:b/>
          <w:color w:val="000000" w:themeColor="text1"/>
          <w:sz w:val="22"/>
          <w:szCs w:val="22"/>
        </w:rPr>
        <w:t xml:space="preserve"> </w:t>
      </w:r>
      <w:r w:rsidR="00790A10" w:rsidRPr="004D0B69">
        <w:rPr>
          <w:rFonts w:ascii="Calibri" w:eastAsia="Calibri" w:hAnsi="Calibri" w:cs="Calibri"/>
          <w:color w:val="000000" w:themeColor="text1"/>
          <w:sz w:val="22"/>
          <w:szCs w:val="22"/>
        </w:rPr>
        <w:t>using</w:t>
      </w:r>
      <w:r w:rsidR="00790A10" w:rsidRPr="004D0B69">
        <w:rPr>
          <w:rFonts w:ascii="Calibri" w:hAnsi="Calibri" w:cs="Arial Hebrew"/>
          <w:color w:val="000000" w:themeColor="text1"/>
          <w:sz w:val="22"/>
          <w:szCs w:val="22"/>
        </w:rPr>
        <w:t xml:space="preserve"> </w:t>
      </w:r>
      <w:r w:rsidR="00790A10" w:rsidRPr="004D0B69">
        <w:rPr>
          <w:rFonts w:ascii="Calibri" w:eastAsia="Calibri" w:hAnsi="Calibri" w:cs="Calibri"/>
          <w:b/>
          <w:color w:val="000000" w:themeColor="text1"/>
          <w:sz w:val="22"/>
          <w:szCs w:val="22"/>
        </w:rPr>
        <w:t>MVC</w:t>
      </w:r>
      <w:r w:rsidR="00790A10" w:rsidRPr="004D0B69">
        <w:rPr>
          <w:rFonts w:ascii="Calibri" w:hAnsi="Calibri" w:cs="Arial Hebrew"/>
          <w:color w:val="000000" w:themeColor="text1"/>
          <w:sz w:val="22"/>
          <w:szCs w:val="22"/>
        </w:rPr>
        <w:t xml:space="preserve"> </w:t>
      </w:r>
      <w:r w:rsidR="00790A10" w:rsidRPr="004D0B69">
        <w:rPr>
          <w:rFonts w:ascii="Calibri" w:eastAsia="Calibri" w:hAnsi="Calibri" w:cs="Calibri"/>
          <w:color w:val="000000" w:themeColor="text1"/>
          <w:sz w:val="22"/>
          <w:szCs w:val="22"/>
        </w:rPr>
        <w:t>architecture</w:t>
      </w:r>
      <w:r w:rsidR="00790A10" w:rsidRPr="004D0B69">
        <w:rPr>
          <w:rFonts w:ascii="Calibri" w:hAnsi="Calibri" w:cs="Arial Hebrew"/>
          <w:color w:val="000000" w:themeColor="text1"/>
          <w:sz w:val="22"/>
          <w:szCs w:val="22"/>
        </w:rPr>
        <w:t xml:space="preserve"> </w:t>
      </w:r>
      <w:r w:rsidR="00790A10" w:rsidRPr="004D0B69">
        <w:rPr>
          <w:rFonts w:ascii="Calibri" w:eastAsia="Calibri" w:hAnsi="Calibri" w:cs="Calibri"/>
          <w:color w:val="000000" w:themeColor="text1"/>
          <w:sz w:val="22"/>
          <w:szCs w:val="22"/>
        </w:rPr>
        <w:t>pattern</w:t>
      </w:r>
      <w:r w:rsidR="00790A10" w:rsidRPr="004D0B69">
        <w:rPr>
          <w:rFonts w:ascii="Calibri" w:hAnsi="Calibri" w:cs="Arial Hebrew"/>
          <w:color w:val="000000" w:themeColor="text1"/>
          <w:sz w:val="22"/>
          <w:szCs w:val="22"/>
        </w:rPr>
        <w:t xml:space="preserve"> </w:t>
      </w:r>
      <w:r w:rsidR="00790A10" w:rsidRPr="004D0B69">
        <w:rPr>
          <w:rFonts w:ascii="Calibri" w:eastAsia="Calibri" w:hAnsi="Calibri" w:cs="Calibri"/>
          <w:color w:val="000000" w:themeColor="text1"/>
          <w:sz w:val="22"/>
          <w:szCs w:val="22"/>
        </w:rPr>
        <w:t>and</w:t>
      </w:r>
      <w:r w:rsidR="00790A10" w:rsidRPr="004D0B69">
        <w:rPr>
          <w:rFonts w:ascii="Calibri" w:hAnsi="Calibri" w:cs="Arial Hebrew"/>
          <w:color w:val="000000" w:themeColor="text1"/>
          <w:sz w:val="22"/>
          <w:szCs w:val="22"/>
        </w:rPr>
        <w:t xml:space="preserve"> </w:t>
      </w:r>
      <w:r w:rsidR="00790A10" w:rsidRPr="004D0B69">
        <w:rPr>
          <w:rFonts w:ascii="Calibri" w:eastAsia="Calibri" w:hAnsi="Calibri" w:cs="Calibri"/>
          <w:b/>
          <w:color w:val="000000" w:themeColor="text1"/>
          <w:sz w:val="22"/>
          <w:szCs w:val="22"/>
        </w:rPr>
        <w:t>RMI</w:t>
      </w:r>
      <w:r w:rsidR="00B33A02" w:rsidRPr="004D0B69">
        <w:rPr>
          <w:rFonts w:ascii="Calibri" w:hAnsi="Calibri" w:cs="Arial Hebrew"/>
          <w:b/>
          <w:color w:val="000000" w:themeColor="text1"/>
          <w:sz w:val="22"/>
          <w:szCs w:val="22"/>
        </w:rPr>
        <w:tab/>
      </w:r>
      <w:r w:rsidR="00B33A02" w:rsidRPr="004D0B69">
        <w:rPr>
          <w:rFonts w:ascii="Calibri" w:hAnsi="Calibri" w:cs="Arial Hebrew"/>
          <w:b/>
          <w:color w:val="000000" w:themeColor="text1"/>
          <w:sz w:val="22"/>
          <w:szCs w:val="22"/>
        </w:rPr>
        <w:tab/>
      </w:r>
      <w:r w:rsidR="0063043A">
        <w:rPr>
          <w:rFonts w:ascii="Calibri" w:hAnsi="Calibri" w:cs="Arial Hebrew"/>
          <w:b/>
          <w:bCs/>
          <w:color w:val="000000" w:themeColor="text1"/>
          <w:sz w:val="22"/>
          <w:szCs w:val="22"/>
        </w:rPr>
        <w:tab/>
      </w:r>
      <w:r w:rsidR="0063043A">
        <w:rPr>
          <w:rFonts w:ascii="Calibri" w:hAnsi="Calibri" w:cs="Arial Hebrew"/>
          <w:b/>
          <w:bCs/>
          <w:color w:val="000000" w:themeColor="text1"/>
          <w:sz w:val="22"/>
          <w:szCs w:val="22"/>
        </w:rPr>
        <w:tab/>
        <w:t xml:space="preserve">   </w:t>
      </w:r>
      <w:r w:rsidR="00877C60">
        <w:rPr>
          <w:rFonts w:ascii="Calibri" w:hAnsi="Calibri" w:cs="Arial Hebrew"/>
          <w:b/>
          <w:bCs/>
          <w:color w:val="000000" w:themeColor="text1"/>
          <w:sz w:val="22"/>
          <w:szCs w:val="22"/>
        </w:rPr>
        <w:tab/>
      </w:r>
      <w:r w:rsidR="00E6128E">
        <w:rPr>
          <w:rFonts w:ascii="Calibri" w:eastAsia="Calibri" w:hAnsi="Calibri" w:cs="Calibri"/>
          <w:bCs/>
          <w:color w:val="000000" w:themeColor="text1"/>
          <w:sz w:val="22"/>
          <w:szCs w:val="22"/>
        </w:rPr>
        <w:t>Spring 2018</w:t>
      </w:r>
      <w:r w:rsidR="00605BAB" w:rsidRPr="008166AD">
        <w:rPr>
          <w:rFonts w:ascii="Calibri" w:hAnsi="Calibri" w:cs="Arial Hebrew"/>
          <w:bCs/>
          <w:color w:val="000000" w:themeColor="text1"/>
          <w:sz w:val="22"/>
          <w:szCs w:val="22"/>
        </w:rPr>
        <w:t xml:space="preserve"> </w:t>
      </w:r>
    </w:p>
    <w:p w14:paraId="666330AD" w14:textId="77777777" w:rsidR="005835C4" w:rsidRDefault="008166AD" w:rsidP="007012C2">
      <w:pPr>
        <w:pStyle w:val="ListParagraph"/>
        <w:numPr>
          <w:ilvl w:val="0"/>
          <w:numId w:val="16"/>
        </w:numPr>
        <w:ind w:left="-270" w:right="-900"/>
        <w:jc w:val="both"/>
        <w:rPr>
          <w:rFonts w:ascii="Calibri" w:hAnsi="Calibri" w:cs="Arial Hebrew"/>
          <w:bCs/>
          <w:color w:val="000000" w:themeColor="text1"/>
          <w:sz w:val="22"/>
          <w:szCs w:val="22"/>
        </w:rPr>
      </w:pPr>
      <w:r w:rsidRPr="008166AD">
        <w:rPr>
          <w:rFonts w:ascii="Calibri" w:hAnsi="Calibri" w:cs="Arial Hebrew"/>
          <w:bCs/>
          <w:color w:val="000000" w:themeColor="text1"/>
          <w:sz w:val="22"/>
          <w:szCs w:val="22"/>
        </w:rPr>
        <w:t>Constructed</w:t>
      </w:r>
      <w:r>
        <w:rPr>
          <w:rFonts w:ascii="Calibri" w:hAnsi="Calibri" w:cs="Arial Hebrew"/>
          <w:bCs/>
          <w:color w:val="000000" w:themeColor="text1"/>
          <w:sz w:val="22"/>
          <w:szCs w:val="22"/>
        </w:rPr>
        <w:t xml:space="preserve"> a reliable distributed system </w:t>
      </w:r>
      <w:r w:rsidR="004A3089">
        <w:rPr>
          <w:rFonts w:ascii="Calibri" w:hAnsi="Calibri" w:cs="Arial Hebrew"/>
          <w:bCs/>
          <w:color w:val="000000" w:themeColor="text1"/>
          <w:sz w:val="22"/>
          <w:szCs w:val="22"/>
        </w:rPr>
        <w:t>utilizing object</w:t>
      </w:r>
      <w:r w:rsidR="00260A4C">
        <w:rPr>
          <w:rFonts w:ascii="Calibri" w:hAnsi="Calibri" w:cs="Arial Hebrew"/>
          <w:bCs/>
          <w:color w:val="000000" w:themeColor="text1"/>
          <w:sz w:val="22"/>
          <w:szCs w:val="22"/>
        </w:rPr>
        <w:t xml:space="preserve"> </w:t>
      </w:r>
      <w:r>
        <w:rPr>
          <w:rFonts w:ascii="Calibri" w:hAnsi="Calibri" w:cs="Arial Hebrew"/>
          <w:bCs/>
          <w:color w:val="000000" w:themeColor="text1"/>
          <w:sz w:val="22"/>
          <w:szCs w:val="22"/>
        </w:rPr>
        <w:t>oriented software design patterns and frameworks</w:t>
      </w:r>
    </w:p>
    <w:p w14:paraId="695BE4D0" w14:textId="6AD4A4FD" w:rsidR="008166AD" w:rsidRPr="008166AD" w:rsidRDefault="0072347D" w:rsidP="007012C2">
      <w:pPr>
        <w:pStyle w:val="ListParagraph"/>
        <w:numPr>
          <w:ilvl w:val="0"/>
          <w:numId w:val="16"/>
        </w:numPr>
        <w:ind w:left="-270" w:right="-900"/>
        <w:jc w:val="both"/>
        <w:rPr>
          <w:rFonts w:ascii="Calibri" w:hAnsi="Calibri" w:cs="Arial Hebrew"/>
          <w:bCs/>
          <w:color w:val="000000" w:themeColor="text1"/>
          <w:sz w:val="22"/>
          <w:szCs w:val="22"/>
        </w:rPr>
      </w:pPr>
      <w:r>
        <w:rPr>
          <w:rFonts w:ascii="Calibri" w:hAnsi="Calibri" w:cs="Arial Hebrew"/>
          <w:bCs/>
          <w:color w:val="000000" w:themeColor="text1"/>
          <w:sz w:val="22"/>
          <w:szCs w:val="22"/>
        </w:rPr>
        <w:t>Implemented</w:t>
      </w:r>
      <w:r w:rsidR="005835C4">
        <w:rPr>
          <w:rFonts w:ascii="Calibri" w:hAnsi="Calibri" w:cs="Arial Hebrew"/>
          <w:bCs/>
          <w:color w:val="000000" w:themeColor="text1"/>
          <w:sz w:val="22"/>
          <w:szCs w:val="22"/>
        </w:rPr>
        <w:t xml:space="preserve"> Agile Methodolo</w:t>
      </w:r>
      <w:r w:rsidR="00D82709">
        <w:rPr>
          <w:rFonts w:ascii="Calibri" w:hAnsi="Calibri" w:cs="Arial Hebrew"/>
          <w:bCs/>
          <w:color w:val="000000" w:themeColor="text1"/>
          <w:sz w:val="22"/>
          <w:szCs w:val="22"/>
        </w:rPr>
        <w:t>gy to build the pro</w:t>
      </w:r>
      <w:r w:rsidR="00311635">
        <w:rPr>
          <w:rFonts w:ascii="Calibri" w:hAnsi="Calibri" w:cs="Arial Hebrew"/>
          <w:bCs/>
          <w:color w:val="000000" w:themeColor="text1"/>
          <w:sz w:val="22"/>
          <w:szCs w:val="22"/>
        </w:rPr>
        <w:t>ject</w:t>
      </w:r>
      <w:r w:rsidR="00E06FFD">
        <w:rPr>
          <w:rFonts w:ascii="Calibri" w:hAnsi="Calibri" w:cs="Arial Hebrew"/>
          <w:bCs/>
          <w:color w:val="000000" w:themeColor="text1"/>
          <w:sz w:val="22"/>
          <w:szCs w:val="22"/>
        </w:rPr>
        <w:t xml:space="preserve"> </w:t>
      </w:r>
      <w:r w:rsidR="008166AD" w:rsidRPr="004D0B69">
        <w:rPr>
          <w:rFonts w:ascii="Calibri" w:hAnsi="Calibri" w:cs="Arial Hebrew"/>
          <w:b/>
          <w:bCs/>
          <w:color w:val="000000" w:themeColor="text1"/>
          <w:sz w:val="22"/>
          <w:szCs w:val="22"/>
        </w:rPr>
        <w:t>[</w:t>
      </w:r>
      <w:r w:rsidR="008166A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Java</w:t>
      </w:r>
      <w:r w:rsidR="008166AD">
        <w:rPr>
          <w:rFonts w:ascii="Calibri" w:hAnsi="Calibri" w:cs="Arial Hebrew"/>
          <w:b/>
          <w:bCs/>
          <w:color w:val="000000" w:themeColor="text1"/>
          <w:sz w:val="22"/>
          <w:szCs w:val="22"/>
        </w:rPr>
        <w:t xml:space="preserve">, </w:t>
      </w:r>
      <w:r w:rsidR="008166AD" w:rsidRPr="004D0B69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SQL</w:t>
      </w:r>
      <w:r w:rsidR="008166AD" w:rsidRPr="004D0B69">
        <w:rPr>
          <w:rFonts w:ascii="Calibri" w:hAnsi="Calibri" w:cs="Arial Hebrew"/>
          <w:b/>
          <w:bCs/>
          <w:color w:val="000000" w:themeColor="text1"/>
          <w:sz w:val="22"/>
          <w:szCs w:val="22"/>
        </w:rPr>
        <w:t>]</w:t>
      </w:r>
    </w:p>
    <w:p w14:paraId="7609BA14" w14:textId="77777777" w:rsidR="005E1B8D" w:rsidRPr="004D0B69" w:rsidRDefault="005E1B8D" w:rsidP="007012C2">
      <w:pPr>
        <w:ind w:left="-810" w:right="-900"/>
        <w:jc w:val="both"/>
        <w:rPr>
          <w:rFonts w:ascii="Calibri" w:hAnsi="Calibri" w:cs="Arial Hebrew"/>
          <w:b/>
          <w:bCs/>
          <w:color w:val="000000" w:themeColor="text1"/>
          <w:sz w:val="8"/>
          <w:szCs w:val="8"/>
        </w:rPr>
      </w:pPr>
    </w:p>
    <w:p w14:paraId="6531034D" w14:textId="71826A0A" w:rsidR="005E1B8D" w:rsidRPr="004D0B69" w:rsidRDefault="005E1B8D" w:rsidP="007012C2">
      <w:pPr>
        <w:ind w:left="-810" w:right="-900"/>
        <w:jc w:val="both"/>
        <w:rPr>
          <w:rFonts w:ascii="Calibri" w:hAnsi="Calibri" w:cs="Arial Hebrew"/>
          <w:b/>
          <w:color w:val="000000" w:themeColor="text1"/>
          <w:sz w:val="22"/>
          <w:szCs w:val="22"/>
        </w:rPr>
      </w:pPr>
      <w:r w:rsidRPr="004D0B69">
        <w:rPr>
          <w:rFonts w:ascii="Calibri" w:eastAsia="Calibri" w:hAnsi="Calibri" w:cs="Calibri"/>
          <w:b/>
          <w:color w:val="000000" w:themeColor="text1"/>
          <w:sz w:val="22"/>
          <w:szCs w:val="22"/>
        </w:rPr>
        <w:t>TLA</w:t>
      </w:r>
      <w:r w:rsidRPr="004D0B69">
        <w:rPr>
          <w:rFonts w:ascii="Calibri" w:hAnsi="Calibri" w:cs="Arial Hebrew"/>
          <w:b/>
          <w:color w:val="000000" w:themeColor="text1"/>
          <w:sz w:val="22"/>
          <w:szCs w:val="22"/>
        </w:rPr>
        <w:t xml:space="preserve">+ </w:t>
      </w:r>
      <w:r w:rsidRPr="004D0B69">
        <w:rPr>
          <w:rFonts w:ascii="Calibri" w:eastAsia="Calibri" w:hAnsi="Calibri" w:cs="Calibri"/>
          <w:b/>
          <w:color w:val="000000" w:themeColor="text1"/>
          <w:sz w:val="22"/>
          <w:szCs w:val="22"/>
        </w:rPr>
        <w:t>Specification</w:t>
      </w:r>
      <w:r w:rsidR="00ED2A8D" w:rsidRPr="004D0B69">
        <w:rPr>
          <w:rFonts w:ascii="Calibri" w:eastAsia="Calibri" w:hAnsi="Calibri" w:cs="Calibri"/>
          <w:b/>
          <w:color w:val="000000" w:themeColor="text1"/>
          <w:sz w:val="22"/>
          <w:szCs w:val="22"/>
        </w:rPr>
        <w:t>s</w:t>
      </w:r>
      <w:r w:rsidR="00BB34CA" w:rsidRPr="004D0B69">
        <w:rPr>
          <w:rFonts w:ascii="Calibri" w:hAnsi="Calibri" w:cs="Arial Hebrew"/>
          <w:b/>
          <w:color w:val="000000" w:themeColor="text1"/>
          <w:sz w:val="22"/>
          <w:szCs w:val="22"/>
        </w:rPr>
        <w:t xml:space="preserve"> (</w:t>
      </w:r>
      <w:r w:rsidR="00BB34CA" w:rsidRPr="004D0B69">
        <w:rPr>
          <w:rFonts w:ascii="Calibri" w:eastAsia="Calibri" w:hAnsi="Calibri" w:cs="Calibri"/>
          <w:b/>
          <w:color w:val="000000" w:themeColor="text1"/>
          <w:sz w:val="22"/>
          <w:szCs w:val="22"/>
        </w:rPr>
        <w:t>Temporal</w:t>
      </w:r>
      <w:r w:rsidR="00BB34CA" w:rsidRPr="004D0B69">
        <w:rPr>
          <w:rFonts w:ascii="Calibri" w:hAnsi="Calibri" w:cs="Arial Hebrew"/>
          <w:b/>
          <w:color w:val="000000" w:themeColor="text1"/>
          <w:sz w:val="22"/>
          <w:szCs w:val="22"/>
        </w:rPr>
        <w:t xml:space="preserve"> </w:t>
      </w:r>
      <w:r w:rsidR="00BB34CA" w:rsidRPr="004D0B69">
        <w:rPr>
          <w:rFonts w:ascii="Calibri" w:eastAsia="Calibri" w:hAnsi="Calibri" w:cs="Calibri"/>
          <w:b/>
          <w:color w:val="000000" w:themeColor="text1"/>
          <w:sz w:val="22"/>
          <w:szCs w:val="22"/>
        </w:rPr>
        <w:t>Logic</w:t>
      </w:r>
      <w:r w:rsidR="00BB34CA" w:rsidRPr="004D0B69">
        <w:rPr>
          <w:rFonts w:ascii="Calibri" w:hAnsi="Calibri" w:cs="Arial Hebrew"/>
          <w:b/>
          <w:color w:val="000000" w:themeColor="text1"/>
          <w:sz w:val="22"/>
          <w:szCs w:val="22"/>
        </w:rPr>
        <w:t xml:space="preserve"> </w:t>
      </w:r>
      <w:r w:rsidR="00BB34CA" w:rsidRPr="004D0B69">
        <w:rPr>
          <w:rFonts w:ascii="Calibri" w:eastAsia="Calibri" w:hAnsi="Calibri" w:cs="Calibri"/>
          <w:b/>
          <w:color w:val="000000" w:themeColor="text1"/>
          <w:sz w:val="22"/>
          <w:szCs w:val="22"/>
        </w:rPr>
        <w:t>of</w:t>
      </w:r>
      <w:r w:rsidR="00BB34CA" w:rsidRPr="004D0B69">
        <w:rPr>
          <w:rFonts w:ascii="Calibri" w:hAnsi="Calibri" w:cs="Arial Hebrew"/>
          <w:b/>
          <w:color w:val="000000" w:themeColor="text1"/>
          <w:sz w:val="22"/>
          <w:szCs w:val="22"/>
        </w:rPr>
        <w:t xml:space="preserve"> </w:t>
      </w:r>
      <w:r w:rsidR="00BB34CA" w:rsidRPr="004D0B69">
        <w:rPr>
          <w:rFonts w:ascii="Calibri" w:eastAsia="Calibri" w:hAnsi="Calibri" w:cs="Calibri"/>
          <w:b/>
          <w:color w:val="000000" w:themeColor="text1"/>
          <w:sz w:val="22"/>
          <w:szCs w:val="22"/>
        </w:rPr>
        <w:t>Actions</w:t>
      </w:r>
      <w:r w:rsidR="00BB34CA" w:rsidRPr="004D0B69">
        <w:rPr>
          <w:rFonts w:ascii="Calibri" w:hAnsi="Calibri" w:cs="Arial Hebrew"/>
          <w:b/>
          <w:color w:val="000000" w:themeColor="text1"/>
          <w:sz w:val="22"/>
          <w:szCs w:val="22"/>
        </w:rPr>
        <w:t>)</w:t>
      </w:r>
      <w:r w:rsidR="00BB34CA" w:rsidRPr="004D0B69">
        <w:rPr>
          <w:rFonts w:ascii="Calibri" w:hAnsi="Calibri" w:cs="Arial Hebrew"/>
          <w:color w:val="000000" w:themeColor="text1"/>
          <w:sz w:val="22"/>
          <w:szCs w:val="22"/>
        </w:rPr>
        <w:tab/>
      </w:r>
      <w:r w:rsidR="00BB34CA" w:rsidRPr="004D0B69">
        <w:rPr>
          <w:rFonts w:ascii="Calibri" w:hAnsi="Calibri" w:cs="Arial Hebrew"/>
          <w:color w:val="000000" w:themeColor="text1"/>
          <w:sz w:val="22"/>
          <w:szCs w:val="22"/>
        </w:rPr>
        <w:tab/>
      </w:r>
      <w:r w:rsidR="00BB34CA" w:rsidRPr="004D0B69">
        <w:rPr>
          <w:rFonts w:ascii="Calibri" w:hAnsi="Calibri" w:cs="Arial Hebrew"/>
          <w:color w:val="000000" w:themeColor="text1"/>
          <w:sz w:val="22"/>
          <w:szCs w:val="22"/>
        </w:rPr>
        <w:tab/>
        <w:t xml:space="preserve">    </w:t>
      </w:r>
      <w:r w:rsidR="00BB34CA" w:rsidRPr="004D0B69">
        <w:rPr>
          <w:rFonts w:ascii="Calibri" w:hAnsi="Calibri" w:cs="Arial Hebrew"/>
          <w:color w:val="000000" w:themeColor="text1"/>
          <w:sz w:val="22"/>
          <w:szCs w:val="22"/>
        </w:rPr>
        <w:tab/>
      </w:r>
      <w:r w:rsidR="0000604F" w:rsidRPr="004D0B69">
        <w:rPr>
          <w:rFonts w:ascii="Calibri" w:hAnsi="Calibri" w:cs="Arial Hebrew"/>
          <w:b/>
          <w:color w:val="000000" w:themeColor="text1"/>
          <w:sz w:val="22"/>
          <w:szCs w:val="22"/>
        </w:rPr>
        <w:tab/>
        <w:t xml:space="preserve">        </w:t>
      </w:r>
      <w:r w:rsidR="00BB34CA" w:rsidRPr="004D0B69">
        <w:rPr>
          <w:rFonts w:ascii="Calibri" w:hAnsi="Calibri" w:cs="Arial Hebrew"/>
          <w:b/>
          <w:color w:val="000000" w:themeColor="text1"/>
          <w:sz w:val="22"/>
          <w:szCs w:val="22"/>
        </w:rPr>
        <w:t xml:space="preserve">  </w:t>
      </w:r>
      <w:r w:rsidR="000D216E">
        <w:rPr>
          <w:rFonts w:ascii="Calibri" w:hAnsi="Calibri" w:cs="Arial Hebrew"/>
          <w:b/>
          <w:color w:val="000000" w:themeColor="text1"/>
          <w:sz w:val="22"/>
          <w:szCs w:val="22"/>
        </w:rPr>
        <w:tab/>
        <w:t xml:space="preserve">           </w:t>
      </w:r>
      <w:r w:rsidR="00BB34CA" w:rsidRPr="004D0B69">
        <w:rPr>
          <w:rFonts w:ascii="Calibri" w:hAnsi="Calibri" w:cs="Arial Hebrew"/>
          <w:b/>
          <w:color w:val="000000" w:themeColor="text1"/>
          <w:sz w:val="22"/>
          <w:szCs w:val="22"/>
        </w:rPr>
        <w:t xml:space="preserve">     </w:t>
      </w:r>
      <w:r w:rsidR="00877C60">
        <w:rPr>
          <w:rFonts w:ascii="Calibri" w:hAnsi="Calibri" w:cs="Arial Hebrew"/>
          <w:b/>
          <w:color w:val="000000" w:themeColor="text1"/>
          <w:sz w:val="22"/>
          <w:szCs w:val="22"/>
        </w:rPr>
        <w:tab/>
      </w:r>
      <w:r w:rsidR="00E6128E">
        <w:rPr>
          <w:rFonts w:ascii="Calibri" w:eastAsia="Calibri" w:hAnsi="Calibri" w:cs="Calibri"/>
          <w:bCs/>
          <w:color w:val="000000" w:themeColor="text1"/>
          <w:sz w:val="22"/>
          <w:szCs w:val="22"/>
        </w:rPr>
        <w:t>Fall 2017</w:t>
      </w:r>
      <w:r w:rsidRPr="004D0B69">
        <w:rPr>
          <w:rFonts w:ascii="Calibri" w:hAnsi="Calibri" w:cs="Arial Hebrew"/>
          <w:b/>
          <w:color w:val="000000" w:themeColor="text1"/>
          <w:sz w:val="22"/>
          <w:szCs w:val="22"/>
        </w:rPr>
        <w:t xml:space="preserve">  </w:t>
      </w:r>
    </w:p>
    <w:p w14:paraId="6E348B3F" w14:textId="2FE1F005" w:rsidR="005E1B8D" w:rsidRPr="004D0B69" w:rsidRDefault="00A85DBE" w:rsidP="007012C2">
      <w:pPr>
        <w:pStyle w:val="ListParagraph"/>
        <w:numPr>
          <w:ilvl w:val="0"/>
          <w:numId w:val="17"/>
        </w:numPr>
        <w:ind w:left="-270" w:right="-900"/>
        <w:jc w:val="both"/>
        <w:rPr>
          <w:rFonts w:ascii="Calibri" w:hAnsi="Calibri" w:cs="Arial Hebrew"/>
          <w:color w:val="000000" w:themeColor="text1"/>
          <w:sz w:val="22"/>
          <w:szCs w:val="22"/>
        </w:rPr>
      </w:pPr>
      <w:r w:rsidRPr="004D0B69">
        <w:rPr>
          <w:rFonts w:ascii="Calibri" w:eastAsia="Calibri" w:hAnsi="Calibri" w:cs="Calibri"/>
          <w:color w:val="000000" w:themeColor="text1"/>
          <w:sz w:val="22"/>
          <w:szCs w:val="22"/>
        </w:rPr>
        <w:t>Wrote</w:t>
      </w:r>
      <w:r w:rsidRPr="004D0B69">
        <w:rPr>
          <w:rFonts w:ascii="Calibri" w:hAnsi="Calibri" w:cs="Arial Hebrew"/>
          <w:color w:val="000000" w:themeColor="text1"/>
          <w:sz w:val="22"/>
          <w:szCs w:val="22"/>
        </w:rPr>
        <w:t xml:space="preserve"> </w:t>
      </w:r>
      <w:r w:rsidR="00BB34CA" w:rsidRPr="004D0B69">
        <w:rPr>
          <w:rFonts w:ascii="Calibri" w:eastAsia="Calibri" w:hAnsi="Calibri" w:cs="Calibri"/>
          <w:color w:val="000000" w:themeColor="text1"/>
          <w:sz w:val="22"/>
          <w:szCs w:val="22"/>
        </w:rPr>
        <w:t>TLA</w:t>
      </w:r>
      <w:r w:rsidR="00BB34CA" w:rsidRPr="004D0B69">
        <w:rPr>
          <w:rFonts w:ascii="Calibri" w:hAnsi="Calibri" w:cs="Arial Hebrew"/>
          <w:color w:val="000000" w:themeColor="text1"/>
          <w:sz w:val="22"/>
          <w:szCs w:val="22"/>
        </w:rPr>
        <w:t xml:space="preserve">+ </w:t>
      </w:r>
      <w:r w:rsidR="00BB34CA" w:rsidRPr="004D0B69">
        <w:rPr>
          <w:rFonts w:ascii="Calibri" w:eastAsia="Calibri" w:hAnsi="Calibri" w:cs="Calibri"/>
          <w:color w:val="000000" w:themeColor="text1"/>
          <w:sz w:val="22"/>
          <w:szCs w:val="22"/>
        </w:rPr>
        <w:t>specification</w:t>
      </w:r>
      <w:r w:rsidR="00EC0204" w:rsidRPr="004D0B69">
        <w:rPr>
          <w:rFonts w:ascii="Calibri" w:eastAsia="Calibri" w:hAnsi="Calibri" w:cs="Calibri"/>
          <w:color w:val="000000" w:themeColor="text1"/>
          <w:sz w:val="22"/>
          <w:szCs w:val="22"/>
        </w:rPr>
        <w:t>s</w:t>
      </w:r>
      <w:r w:rsidR="00BB34CA" w:rsidRPr="004D0B69">
        <w:rPr>
          <w:rFonts w:ascii="Calibri" w:hAnsi="Calibri" w:cs="Arial Hebrew"/>
          <w:color w:val="000000" w:themeColor="text1"/>
          <w:sz w:val="22"/>
          <w:szCs w:val="22"/>
        </w:rPr>
        <w:t xml:space="preserve"> </w:t>
      </w:r>
      <w:r w:rsidR="00BB34CA" w:rsidRPr="004D0B69">
        <w:rPr>
          <w:rFonts w:ascii="Calibri" w:eastAsia="Calibri" w:hAnsi="Calibri" w:cs="Calibri"/>
          <w:color w:val="000000" w:themeColor="text1"/>
          <w:sz w:val="22"/>
          <w:szCs w:val="22"/>
        </w:rPr>
        <w:t>for</w:t>
      </w:r>
      <w:r w:rsidR="00BB34CA" w:rsidRPr="004D0B69">
        <w:rPr>
          <w:rFonts w:ascii="Calibri" w:hAnsi="Calibri" w:cs="Arial Hebrew"/>
          <w:color w:val="000000" w:themeColor="text1"/>
          <w:sz w:val="22"/>
          <w:szCs w:val="22"/>
        </w:rPr>
        <w:t xml:space="preserve"> </w:t>
      </w:r>
      <w:r w:rsidR="00BB34CA" w:rsidRPr="004D0B69">
        <w:rPr>
          <w:rFonts w:ascii="Calibri" w:eastAsia="Calibri" w:hAnsi="Calibri" w:cs="Calibri"/>
          <w:color w:val="000000" w:themeColor="text1"/>
          <w:sz w:val="22"/>
          <w:szCs w:val="22"/>
        </w:rPr>
        <w:t>security</w:t>
      </w:r>
      <w:r w:rsidR="00BB34CA" w:rsidRPr="004D0B69">
        <w:rPr>
          <w:rFonts w:ascii="Calibri" w:hAnsi="Calibri" w:cs="Arial Hebrew"/>
          <w:color w:val="000000" w:themeColor="text1"/>
          <w:sz w:val="22"/>
          <w:szCs w:val="22"/>
        </w:rPr>
        <w:t xml:space="preserve"> </w:t>
      </w:r>
      <w:r w:rsidR="00BB34CA" w:rsidRPr="004D0B69">
        <w:rPr>
          <w:rFonts w:ascii="Calibri" w:eastAsia="Calibri" w:hAnsi="Calibri" w:cs="Calibri"/>
          <w:color w:val="000000" w:themeColor="text1"/>
          <w:sz w:val="22"/>
          <w:szCs w:val="22"/>
        </w:rPr>
        <w:t>in</w:t>
      </w:r>
      <w:r w:rsidR="00BB34CA" w:rsidRPr="004D0B69">
        <w:rPr>
          <w:rFonts w:ascii="Calibri" w:hAnsi="Calibri" w:cs="Arial Hebrew"/>
          <w:color w:val="000000" w:themeColor="text1"/>
          <w:sz w:val="22"/>
          <w:szCs w:val="22"/>
        </w:rPr>
        <w:t xml:space="preserve"> </w:t>
      </w:r>
      <w:r w:rsidR="00BB34CA" w:rsidRPr="004D0B69">
        <w:rPr>
          <w:rFonts w:ascii="Calibri" w:eastAsia="Calibri" w:hAnsi="Calibri" w:cs="Calibri"/>
          <w:color w:val="000000" w:themeColor="text1"/>
          <w:sz w:val="22"/>
          <w:szCs w:val="22"/>
        </w:rPr>
        <w:t>financial</w:t>
      </w:r>
      <w:r w:rsidR="00BB34CA" w:rsidRPr="004D0B69">
        <w:rPr>
          <w:rFonts w:ascii="Calibri" w:hAnsi="Calibri" w:cs="Arial Hebrew"/>
          <w:color w:val="000000" w:themeColor="text1"/>
          <w:sz w:val="22"/>
          <w:szCs w:val="22"/>
        </w:rPr>
        <w:t xml:space="preserve"> </w:t>
      </w:r>
      <w:r w:rsidR="00BB34CA" w:rsidRPr="004D0B69">
        <w:rPr>
          <w:rFonts w:ascii="Calibri" w:eastAsia="Calibri" w:hAnsi="Calibri" w:cs="Calibri"/>
          <w:color w:val="000000" w:themeColor="text1"/>
          <w:sz w:val="22"/>
          <w:szCs w:val="22"/>
        </w:rPr>
        <w:t>institut</w:t>
      </w:r>
      <w:r w:rsidR="00411218">
        <w:rPr>
          <w:rFonts w:ascii="Calibri" w:eastAsia="Calibri" w:hAnsi="Calibri" w:cs="Calibri"/>
          <w:color w:val="000000" w:themeColor="text1"/>
          <w:sz w:val="22"/>
          <w:szCs w:val="22"/>
        </w:rPr>
        <w:t>ions</w:t>
      </w:r>
      <w:r w:rsidR="00BB34CA" w:rsidRPr="004D0B69">
        <w:rPr>
          <w:rFonts w:ascii="Calibri" w:hAnsi="Calibri" w:cs="Arial Hebrew"/>
          <w:color w:val="000000" w:themeColor="text1"/>
          <w:sz w:val="22"/>
          <w:szCs w:val="22"/>
        </w:rPr>
        <w:t xml:space="preserve"> </w:t>
      </w:r>
      <w:r w:rsidR="00BB34CA" w:rsidRPr="004D0B69">
        <w:rPr>
          <w:rFonts w:ascii="Calibri" w:eastAsia="Calibri" w:hAnsi="Calibri" w:cs="Calibri"/>
          <w:color w:val="000000" w:themeColor="text1"/>
          <w:sz w:val="22"/>
          <w:szCs w:val="22"/>
        </w:rPr>
        <w:t>and</w:t>
      </w:r>
      <w:r w:rsidR="00BB34CA" w:rsidRPr="004D0B69">
        <w:rPr>
          <w:rFonts w:ascii="Calibri" w:hAnsi="Calibri" w:cs="Arial Hebrew"/>
          <w:color w:val="000000" w:themeColor="text1"/>
          <w:sz w:val="22"/>
          <w:szCs w:val="22"/>
        </w:rPr>
        <w:t xml:space="preserve"> </w:t>
      </w:r>
      <w:r w:rsidR="00BB34CA" w:rsidRPr="004D0B69">
        <w:rPr>
          <w:rFonts w:ascii="Calibri" w:eastAsia="Calibri" w:hAnsi="Calibri" w:cs="Calibri"/>
          <w:color w:val="000000" w:themeColor="text1"/>
          <w:sz w:val="22"/>
          <w:szCs w:val="22"/>
        </w:rPr>
        <w:t>Lamport</w:t>
      </w:r>
      <w:r w:rsidR="00BB34CA" w:rsidRPr="004D0B69">
        <w:rPr>
          <w:rFonts w:ascii="Calibri" w:hAnsi="Calibri" w:cs="Arial Hebrew"/>
          <w:color w:val="000000" w:themeColor="text1"/>
          <w:sz w:val="22"/>
          <w:szCs w:val="22"/>
        </w:rPr>
        <w:t>’</w:t>
      </w:r>
      <w:r w:rsidR="00BB34CA" w:rsidRPr="004D0B69">
        <w:rPr>
          <w:rFonts w:ascii="Calibri" w:eastAsia="Calibri" w:hAnsi="Calibri" w:cs="Calibri"/>
          <w:color w:val="000000" w:themeColor="text1"/>
          <w:sz w:val="22"/>
          <w:szCs w:val="22"/>
        </w:rPr>
        <w:t>s</w:t>
      </w:r>
      <w:r w:rsidR="00BB34CA" w:rsidRPr="004D0B69">
        <w:rPr>
          <w:rFonts w:ascii="Calibri" w:hAnsi="Calibri" w:cs="Arial Hebrew"/>
          <w:color w:val="000000" w:themeColor="text1"/>
          <w:sz w:val="22"/>
          <w:szCs w:val="22"/>
        </w:rPr>
        <w:t xml:space="preserve"> </w:t>
      </w:r>
      <w:r w:rsidR="006D68F0">
        <w:rPr>
          <w:rFonts w:ascii="Calibri" w:eastAsia="Calibri" w:hAnsi="Calibri" w:cs="Calibri"/>
          <w:color w:val="000000" w:themeColor="text1"/>
          <w:sz w:val="22"/>
          <w:szCs w:val="22"/>
        </w:rPr>
        <w:t>l</w:t>
      </w:r>
      <w:r w:rsidR="00BB34CA" w:rsidRPr="004D0B69">
        <w:rPr>
          <w:rFonts w:ascii="Calibri" w:eastAsia="Calibri" w:hAnsi="Calibri" w:cs="Calibri"/>
          <w:color w:val="000000" w:themeColor="text1"/>
          <w:sz w:val="22"/>
          <w:szCs w:val="22"/>
        </w:rPr>
        <w:t>ogical</w:t>
      </w:r>
      <w:r w:rsidR="00BB34CA" w:rsidRPr="004D0B69">
        <w:rPr>
          <w:rFonts w:ascii="Calibri" w:hAnsi="Calibri" w:cs="Arial Hebrew"/>
          <w:color w:val="000000" w:themeColor="text1"/>
          <w:sz w:val="22"/>
          <w:szCs w:val="22"/>
        </w:rPr>
        <w:t xml:space="preserve"> </w:t>
      </w:r>
      <w:r w:rsidR="006D68F0">
        <w:rPr>
          <w:rFonts w:ascii="Calibri" w:eastAsia="Calibri" w:hAnsi="Calibri" w:cs="Calibri"/>
          <w:color w:val="000000" w:themeColor="text1"/>
          <w:sz w:val="22"/>
          <w:szCs w:val="22"/>
        </w:rPr>
        <w:t>c</w:t>
      </w:r>
      <w:r w:rsidR="00BB34CA" w:rsidRPr="004D0B69">
        <w:rPr>
          <w:rFonts w:ascii="Calibri" w:eastAsia="Calibri" w:hAnsi="Calibri" w:cs="Calibri"/>
          <w:color w:val="000000" w:themeColor="text1"/>
          <w:sz w:val="22"/>
          <w:szCs w:val="22"/>
        </w:rPr>
        <w:t>lock</w:t>
      </w:r>
    </w:p>
    <w:p w14:paraId="3F0DB5AA" w14:textId="77777777" w:rsidR="00BB34CA" w:rsidRPr="004D0B69" w:rsidRDefault="00BB34CA" w:rsidP="007012C2">
      <w:pPr>
        <w:ind w:left="-450" w:right="-900"/>
        <w:jc w:val="both"/>
        <w:rPr>
          <w:rFonts w:ascii="Calibri" w:hAnsi="Calibri" w:cs="Arial Hebrew"/>
          <w:color w:val="000000" w:themeColor="text1"/>
          <w:sz w:val="8"/>
          <w:szCs w:val="8"/>
        </w:rPr>
      </w:pPr>
    </w:p>
    <w:p w14:paraId="26E0D869" w14:textId="332AFF4A" w:rsidR="005F4BF2" w:rsidRPr="004D0B69" w:rsidRDefault="005F4BF2" w:rsidP="007012C2">
      <w:pPr>
        <w:pStyle w:val="Heading4"/>
        <w:spacing w:before="0" w:line="300" w:lineRule="atLeast"/>
        <w:ind w:right="-900" w:hanging="810"/>
        <w:jc w:val="both"/>
        <w:textAlignment w:val="baseline"/>
        <w:rPr>
          <w:rFonts w:ascii="Calibri" w:eastAsiaTheme="minorHAnsi" w:hAnsi="Calibri" w:cs="Arial Hebrew"/>
          <w:b/>
          <w:bCs/>
          <w:i w:val="0"/>
          <w:iCs w:val="0"/>
          <w:color w:val="000000" w:themeColor="text1"/>
          <w:sz w:val="22"/>
          <w:szCs w:val="22"/>
        </w:rPr>
      </w:pPr>
      <w:r w:rsidRPr="004D0B69">
        <w:rPr>
          <w:rFonts w:ascii="Calibri" w:eastAsia="Calibri" w:hAnsi="Calibri" w:cs="Calibri"/>
          <w:b/>
          <w:bCs/>
          <w:i w:val="0"/>
          <w:iCs w:val="0"/>
          <w:color w:val="000000" w:themeColor="text1"/>
          <w:sz w:val="22"/>
          <w:szCs w:val="22"/>
        </w:rPr>
        <w:t>Flight</w:t>
      </w:r>
      <w:r w:rsidRPr="004D0B69">
        <w:rPr>
          <w:rFonts w:ascii="Calibri" w:eastAsiaTheme="minorHAnsi" w:hAnsi="Calibri" w:cs="Arial Hebrew"/>
          <w:b/>
          <w:bCs/>
          <w:i w:val="0"/>
          <w:iCs w:val="0"/>
          <w:color w:val="000000" w:themeColor="text1"/>
          <w:sz w:val="22"/>
          <w:szCs w:val="22"/>
        </w:rPr>
        <w:t xml:space="preserve"> </w:t>
      </w:r>
      <w:r w:rsidRPr="004D0B69">
        <w:rPr>
          <w:rFonts w:ascii="Calibri" w:eastAsia="Calibri" w:hAnsi="Calibri" w:cs="Calibri"/>
          <w:b/>
          <w:bCs/>
          <w:i w:val="0"/>
          <w:iCs w:val="0"/>
          <w:color w:val="000000" w:themeColor="text1"/>
          <w:sz w:val="22"/>
          <w:szCs w:val="22"/>
        </w:rPr>
        <w:t>Data</w:t>
      </w:r>
      <w:r w:rsidRPr="004D0B69">
        <w:rPr>
          <w:rFonts w:ascii="Calibri" w:eastAsiaTheme="minorHAnsi" w:hAnsi="Calibri" w:cs="Arial Hebrew"/>
          <w:b/>
          <w:bCs/>
          <w:i w:val="0"/>
          <w:iCs w:val="0"/>
          <w:color w:val="000000" w:themeColor="text1"/>
          <w:sz w:val="22"/>
          <w:szCs w:val="22"/>
        </w:rPr>
        <w:t xml:space="preserve"> </w:t>
      </w:r>
      <w:r w:rsidRPr="004D0B69">
        <w:rPr>
          <w:rFonts w:ascii="Calibri" w:eastAsia="Calibri" w:hAnsi="Calibri" w:cs="Calibri"/>
          <w:b/>
          <w:bCs/>
          <w:i w:val="0"/>
          <w:iCs w:val="0"/>
          <w:color w:val="000000" w:themeColor="text1"/>
          <w:sz w:val="22"/>
          <w:szCs w:val="22"/>
        </w:rPr>
        <w:t>Analysis</w:t>
      </w:r>
      <w:r w:rsidR="00480E9D">
        <w:rPr>
          <w:rFonts w:ascii="Calibri" w:eastAsiaTheme="minorHAnsi" w:hAnsi="Calibri" w:cs="Arial Hebrew"/>
          <w:b/>
          <w:bCs/>
          <w:i w:val="0"/>
          <w:iCs w:val="0"/>
          <w:color w:val="000000" w:themeColor="text1"/>
          <w:sz w:val="22"/>
          <w:szCs w:val="22"/>
        </w:rPr>
        <w:t xml:space="preserve"> (Big Data)</w:t>
      </w:r>
      <w:r w:rsidRPr="004D0B69">
        <w:rPr>
          <w:rFonts w:ascii="Calibri" w:eastAsiaTheme="minorHAnsi" w:hAnsi="Calibri" w:cs="Arial Hebrew"/>
          <w:b/>
          <w:bCs/>
          <w:i w:val="0"/>
          <w:iCs w:val="0"/>
          <w:color w:val="000000" w:themeColor="text1"/>
          <w:sz w:val="22"/>
          <w:szCs w:val="22"/>
        </w:rPr>
        <w:tab/>
      </w:r>
      <w:r w:rsidRPr="004D0B69">
        <w:rPr>
          <w:rFonts w:ascii="Calibri" w:eastAsiaTheme="minorHAnsi" w:hAnsi="Calibri" w:cs="Arial Hebrew"/>
          <w:b/>
          <w:bCs/>
          <w:i w:val="0"/>
          <w:iCs w:val="0"/>
          <w:color w:val="000000" w:themeColor="text1"/>
          <w:sz w:val="22"/>
          <w:szCs w:val="22"/>
        </w:rPr>
        <w:tab/>
      </w:r>
      <w:r w:rsidRPr="004D0B69">
        <w:rPr>
          <w:rFonts w:ascii="Calibri" w:eastAsiaTheme="minorHAnsi" w:hAnsi="Calibri" w:cs="Arial Hebrew"/>
          <w:b/>
          <w:bCs/>
          <w:i w:val="0"/>
          <w:iCs w:val="0"/>
          <w:color w:val="000000" w:themeColor="text1"/>
          <w:sz w:val="22"/>
          <w:szCs w:val="22"/>
        </w:rPr>
        <w:tab/>
      </w:r>
      <w:r w:rsidRPr="004D0B69">
        <w:rPr>
          <w:rFonts w:ascii="Calibri" w:eastAsiaTheme="minorHAnsi" w:hAnsi="Calibri" w:cs="Arial Hebrew"/>
          <w:b/>
          <w:bCs/>
          <w:i w:val="0"/>
          <w:iCs w:val="0"/>
          <w:color w:val="000000" w:themeColor="text1"/>
          <w:sz w:val="22"/>
          <w:szCs w:val="22"/>
        </w:rPr>
        <w:tab/>
      </w:r>
      <w:r w:rsidRPr="004D0B69">
        <w:rPr>
          <w:rFonts w:ascii="Calibri" w:eastAsiaTheme="minorHAnsi" w:hAnsi="Calibri" w:cs="Arial Hebrew"/>
          <w:b/>
          <w:bCs/>
          <w:i w:val="0"/>
          <w:iCs w:val="0"/>
          <w:color w:val="000000" w:themeColor="text1"/>
          <w:sz w:val="22"/>
          <w:szCs w:val="22"/>
        </w:rPr>
        <w:tab/>
      </w:r>
      <w:r w:rsidRPr="004D0B69">
        <w:rPr>
          <w:rFonts w:ascii="Calibri" w:eastAsiaTheme="minorHAnsi" w:hAnsi="Calibri" w:cs="Arial Hebrew"/>
          <w:b/>
          <w:bCs/>
          <w:i w:val="0"/>
          <w:iCs w:val="0"/>
          <w:color w:val="000000" w:themeColor="text1"/>
          <w:sz w:val="22"/>
          <w:szCs w:val="22"/>
        </w:rPr>
        <w:tab/>
        <w:t xml:space="preserve">              </w:t>
      </w:r>
      <w:r w:rsidR="00CF2304" w:rsidRPr="004D0B69">
        <w:rPr>
          <w:rFonts w:ascii="Calibri" w:eastAsiaTheme="minorHAnsi" w:hAnsi="Calibri" w:cs="Arial Hebrew"/>
          <w:b/>
          <w:bCs/>
          <w:i w:val="0"/>
          <w:iCs w:val="0"/>
          <w:color w:val="000000" w:themeColor="text1"/>
          <w:sz w:val="22"/>
          <w:szCs w:val="22"/>
        </w:rPr>
        <w:t xml:space="preserve">             </w:t>
      </w:r>
      <w:r w:rsidRPr="004D0B69">
        <w:rPr>
          <w:rFonts w:ascii="Calibri" w:eastAsiaTheme="minorHAnsi" w:hAnsi="Calibri" w:cs="Arial Hebrew"/>
          <w:b/>
          <w:bCs/>
          <w:i w:val="0"/>
          <w:iCs w:val="0"/>
          <w:color w:val="000000" w:themeColor="text1"/>
          <w:sz w:val="22"/>
          <w:szCs w:val="22"/>
        </w:rPr>
        <w:t xml:space="preserve">         </w:t>
      </w:r>
      <w:r w:rsidR="000D216E">
        <w:rPr>
          <w:rFonts w:ascii="Calibri" w:eastAsiaTheme="minorHAnsi" w:hAnsi="Calibri" w:cs="Arial Hebrew"/>
          <w:b/>
          <w:bCs/>
          <w:i w:val="0"/>
          <w:iCs w:val="0"/>
          <w:color w:val="000000" w:themeColor="text1"/>
          <w:sz w:val="22"/>
          <w:szCs w:val="22"/>
        </w:rPr>
        <w:t xml:space="preserve">    </w:t>
      </w:r>
      <w:r w:rsidRPr="004D0B69">
        <w:rPr>
          <w:rFonts w:ascii="Calibri" w:eastAsiaTheme="minorHAnsi" w:hAnsi="Calibri" w:cs="Arial Hebrew"/>
          <w:b/>
          <w:bCs/>
          <w:i w:val="0"/>
          <w:iCs w:val="0"/>
          <w:color w:val="000000" w:themeColor="text1"/>
          <w:sz w:val="22"/>
          <w:szCs w:val="22"/>
        </w:rPr>
        <w:t xml:space="preserve">   </w:t>
      </w:r>
      <w:r w:rsidR="000B671A" w:rsidRPr="004D0B69">
        <w:rPr>
          <w:rFonts w:ascii="Calibri" w:eastAsiaTheme="minorHAnsi" w:hAnsi="Calibri" w:cs="Arial Hebrew"/>
          <w:b/>
          <w:bCs/>
          <w:i w:val="0"/>
          <w:iCs w:val="0"/>
          <w:color w:val="000000" w:themeColor="text1"/>
          <w:sz w:val="22"/>
          <w:szCs w:val="22"/>
        </w:rPr>
        <w:t xml:space="preserve">  </w:t>
      </w:r>
      <w:r w:rsidR="00703521" w:rsidRPr="004D0B69">
        <w:rPr>
          <w:rFonts w:ascii="Calibri" w:eastAsiaTheme="minorHAnsi" w:hAnsi="Calibri" w:cs="Arial Hebrew"/>
          <w:b/>
          <w:bCs/>
          <w:i w:val="0"/>
          <w:iCs w:val="0"/>
          <w:color w:val="000000" w:themeColor="text1"/>
          <w:sz w:val="22"/>
          <w:szCs w:val="22"/>
        </w:rPr>
        <w:t xml:space="preserve"> </w:t>
      </w:r>
      <w:r w:rsidR="00877C60">
        <w:rPr>
          <w:rFonts w:ascii="Calibri" w:eastAsiaTheme="minorHAnsi" w:hAnsi="Calibri" w:cs="Arial Hebrew"/>
          <w:b/>
          <w:bCs/>
          <w:i w:val="0"/>
          <w:iCs w:val="0"/>
          <w:color w:val="000000" w:themeColor="text1"/>
          <w:sz w:val="22"/>
          <w:szCs w:val="22"/>
        </w:rPr>
        <w:tab/>
      </w:r>
      <w:r w:rsidR="008E7883">
        <w:rPr>
          <w:rFonts w:ascii="Calibri" w:eastAsia="Calibri" w:hAnsi="Calibri" w:cs="Calibri"/>
          <w:bCs/>
          <w:i w:val="0"/>
          <w:iCs w:val="0"/>
          <w:color w:val="000000" w:themeColor="text1"/>
          <w:sz w:val="22"/>
          <w:szCs w:val="22"/>
        </w:rPr>
        <w:t>Fall 2017</w:t>
      </w:r>
    </w:p>
    <w:p w14:paraId="3D479493" w14:textId="7128C5C4" w:rsidR="00337632" w:rsidRPr="00337632" w:rsidRDefault="00337632" w:rsidP="007012C2">
      <w:pPr>
        <w:pStyle w:val="ListParagraph"/>
        <w:numPr>
          <w:ilvl w:val="0"/>
          <w:numId w:val="4"/>
        </w:numPr>
        <w:ind w:left="-270" w:right="-810"/>
        <w:jc w:val="both"/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</w:pPr>
      <w:r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>Performed quantitative and qualitative analysis on 40 GB of airline data using complex PySpark and Pig Latin scripts</w:t>
      </w:r>
    </w:p>
    <w:p w14:paraId="265187FF" w14:textId="064D6E90" w:rsidR="00801E18" w:rsidRPr="004D0B69" w:rsidRDefault="00611B54" w:rsidP="007012C2">
      <w:pPr>
        <w:pStyle w:val="ListParagraph"/>
        <w:numPr>
          <w:ilvl w:val="0"/>
          <w:numId w:val="4"/>
        </w:numPr>
        <w:ind w:left="-270" w:right="-810"/>
        <w:jc w:val="both"/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</w:pPr>
      <w:r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Visualized</w:t>
      </w:r>
      <w:r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results</w:t>
      </w:r>
      <w:r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using</w:t>
      </w:r>
      <w:r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933F80"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Amazon</w:t>
      </w:r>
      <w:r w:rsidR="00933F80"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933F80"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Quicksight</w:t>
      </w:r>
      <w:r w:rsidR="00933F80"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933F80"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and</w:t>
      </w:r>
      <w:r w:rsidR="00933F80"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933F80"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D</w:t>
      </w:r>
      <w:r w:rsidR="00933F80"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3 </w:t>
      </w:r>
      <w:r w:rsidR="007B1EB0"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Programming</w:t>
      </w:r>
      <w:r w:rsidR="00063BC7"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0B671A" w:rsidRPr="004D0B69">
        <w:rPr>
          <w:rFonts w:ascii="Calibri" w:eastAsia="Times New Roman" w:hAnsi="Calibri" w:cs="Arial Hebrew"/>
          <w:b/>
          <w:color w:val="000000" w:themeColor="text1"/>
          <w:sz w:val="22"/>
          <w:szCs w:val="22"/>
          <w:shd w:val="clear" w:color="auto" w:fill="FFFFFF"/>
        </w:rPr>
        <w:t>[</w:t>
      </w:r>
      <w:r w:rsidR="00063BC7" w:rsidRPr="004D0B69">
        <w:rPr>
          <w:rFonts w:ascii="Calibri" w:eastAsia="Calibri" w:hAnsi="Calibri" w:cs="Calibri"/>
          <w:b/>
          <w:color w:val="000000" w:themeColor="text1"/>
          <w:sz w:val="22"/>
          <w:szCs w:val="22"/>
          <w:shd w:val="clear" w:color="auto" w:fill="FFFFFF"/>
        </w:rPr>
        <w:t>Pig</w:t>
      </w:r>
      <w:r w:rsidR="00063BC7" w:rsidRPr="004D0B69">
        <w:rPr>
          <w:rFonts w:ascii="Calibri" w:eastAsia="Times New Roman" w:hAnsi="Calibri" w:cs="Arial Hebrew"/>
          <w:b/>
          <w:color w:val="000000" w:themeColor="text1"/>
          <w:sz w:val="22"/>
          <w:szCs w:val="22"/>
          <w:shd w:val="clear" w:color="auto" w:fill="FFFFFF"/>
        </w:rPr>
        <w:t xml:space="preserve"> </w:t>
      </w:r>
      <w:r w:rsidR="00063BC7" w:rsidRPr="004D0B69">
        <w:rPr>
          <w:rFonts w:ascii="Calibri" w:eastAsia="Calibri" w:hAnsi="Calibri" w:cs="Calibri"/>
          <w:b/>
          <w:color w:val="000000" w:themeColor="text1"/>
          <w:sz w:val="22"/>
          <w:szCs w:val="22"/>
          <w:shd w:val="clear" w:color="auto" w:fill="FFFFFF"/>
        </w:rPr>
        <w:t>Latin</w:t>
      </w:r>
      <w:r w:rsidR="003C3E3C" w:rsidRPr="004D0B69">
        <w:rPr>
          <w:rFonts w:ascii="Calibri" w:eastAsia="Times New Roman" w:hAnsi="Calibri" w:cs="Arial Hebrew"/>
          <w:b/>
          <w:color w:val="000000" w:themeColor="text1"/>
          <w:sz w:val="22"/>
          <w:szCs w:val="22"/>
          <w:shd w:val="clear" w:color="auto" w:fill="FFFFFF"/>
        </w:rPr>
        <w:t xml:space="preserve">, </w:t>
      </w:r>
      <w:r w:rsidR="003C3E3C" w:rsidRPr="004D0B69">
        <w:rPr>
          <w:rFonts w:ascii="Calibri" w:eastAsia="Calibri" w:hAnsi="Calibri" w:cs="Calibri"/>
          <w:b/>
          <w:color w:val="000000" w:themeColor="text1"/>
          <w:sz w:val="22"/>
          <w:szCs w:val="22"/>
          <w:shd w:val="clear" w:color="auto" w:fill="FFFFFF"/>
        </w:rPr>
        <w:t>PySpark</w:t>
      </w:r>
      <w:r w:rsidR="007B1EB0" w:rsidRPr="004D0B69">
        <w:rPr>
          <w:rFonts w:ascii="Calibri" w:eastAsia="Times New Roman" w:hAnsi="Calibri" w:cs="Arial Hebrew"/>
          <w:b/>
          <w:color w:val="000000" w:themeColor="text1"/>
          <w:sz w:val="22"/>
          <w:szCs w:val="22"/>
          <w:shd w:val="clear" w:color="auto" w:fill="FFFFFF"/>
        </w:rPr>
        <w:t>]</w:t>
      </w:r>
    </w:p>
    <w:p w14:paraId="13562D11" w14:textId="77777777" w:rsidR="006C0258" w:rsidRPr="004D0B69" w:rsidRDefault="006C0258" w:rsidP="007012C2">
      <w:pPr>
        <w:pStyle w:val="ListParagraph"/>
        <w:ind w:left="-90" w:right="-810"/>
        <w:jc w:val="both"/>
        <w:rPr>
          <w:rFonts w:ascii="Calibri" w:eastAsia="Times New Roman" w:hAnsi="Calibri" w:cs="Arial Hebrew"/>
          <w:color w:val="000000" w:themeColor="text1"/>
          <w:sz w:val="8"/>
          <w:szCs w:val="8"/>
          <w:shd w:val="clear" w:color="auto" w:fill="FFFFFF"/>
        </w:rPr>
      </w:pPr>
    </w:p>
    <w:p w14:paraId="4D9E641C" w14:textId="139084E4" w:rsidR="00D147AE" w:rsidRPr="004D0B69" w:rsidRDefault="00D147AE" w:rsidP="007012C2">
      <w:pPr>
        <w:ind w:left="-810" w:right="-900"/>
        <w:jc w:val="both"/>
        <w:rPr>
          <w:rFonts w:ascii="Calibri" w:hAnsi="Calibri" w:cs="Arial Hebrew"/>
          <w:b/>
          <w:bCs/>
          <w:color w:val="000000" w:themeColor="text1"/>
          <w:sz w:val="22"/>
          <w:szCs w:val="22"/>
        </w:rPr>
      </w:pPr>
      <w:r w:rsidRPr="004D0B69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Image</w:t>
      </w:r>
      <w:r w:rsidRPr="004D0B69">
        <w:rPr>
          <w:rFonts w:ascii="Calibri" w:hAnsi="Calibri" w:cs="Arial Hebrew"/>
          <w:b/>
          <w:bCs/>
          <w:color w:val="000000" w:themeColor="text1"/>
          <w:sz w:val="22"/>
          <w:szCs w:val="22"/>
        </w:rPr>
        <w:t xml:space="preserve"> </w:t>
      </w:r>
      <w:r w:rsidRPr="004D0B69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Classifier</w:t>
      </w:r>
      <w:r w:rsidRPr="004D0B69">
        <w:rPr>
          <w:rFonts w:ascii="Calibri" w:hAnsi="Calibri" w:cs="Arial Hebrew"/>
          <w:b/>
          <w:bCs/>
          <w:color w:val="000000" w:themeColor="text1"/>
          <w:sz w:val="22"/>
          <w:szCs w:val="22"/>
        </w:rPr>
        <w:t xml:space="preserve"> (</w:t>
      </w:r>
      <w:r w:rsidRPr="004D0B69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Deep</w:t>
      </w:r>
      <w:r w:rsidRPr="004D0B69">
        <w:rPr>
          <w:rFonts w:ascii="Calibri" w:hAnsi="Calibri" w:cs="Arial Hebrew"/>
          <w:b/>
          <w:bCs/>
          <w:color w:val="000000" w:themeColor="text1"/>
          <w:sz w:val="22"/>
          <w:szCs w:val="22"/>
        </w:rPr>
        <w:t xml:space="preserve"> </w:t>
      </w:r>
      <w:r w:rsidRPr="004D0B69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Learning</w:t>
      </w:r>
      <w:r w:rsidRPr="004D0B69">
        <w:rPr>
          <w:rFonts w:ascii="Calibri" w:hAnsi="Calibri" w:cs="Arial Hebrew"/>
          <w:b/>
          <w:bCs/>
          <w:color w:val="000000" w:themeColor="text1"/>
          <w:sz w:val="22"/>
          <w:szCs w:val="22"/>
        </w:rPr>
        <w:t>)</w:t>
      </w:r>
      <w:r w:rsidR="00F9754B" w:rsidRPr="004D0B69">
        <w:rPr>
          <w:rFonts w:ascii="Calibri" w:hAnsi="Calibri" w:cs="Arial Hebrew"/>
          <w:b/>
          <w:bCs/>
          <w:color w:val="000000" w:themeColor="text1"/>
          <w:sz w:val="22"/>
          <w:szCs w:val="22"/>
        </w:rPr>
        <w:tab/>
      </w:r>
      <w:r w:rsidR="00F9754B" w:rsidRPr="004D0B69">
        <w:rPr>
          <w:rFonts w:ascii="Calibri" w:hAnsi="Calibri" w:cs="Arial Hebrew"/>
          <w:b/>
          <w:bCs/>
          <w:color w:val="000000" w:themeColor="text1"/>
          <w:sz w:val="22"/>
          <w:szCs w:val="22"/>
        </w:rPr>
        <w:tab/>
      </w:r>
      <w:r w:rsidR="00337632">
        <w:rPr>
          <w:rFonts w:ascii="Calibri" w:hAnsi="Calibri" w:cs="Arial Hebrew"/>
          <w:b/>
          <w:bCs/>
          <w:color w:val="000000" w:themeColor="text1"/>
          <w:sz w:val="22"/>
          <w:szCs w:val="22"/>
        </w:rPr>
        <w:tab/>
      </w:r>
      <w:r w:rsidR="00337632">
        <w:rPr>
          <w:rFonts w:ascii="Calibri" w:hAnsi="Calibri" w:cs="Arial Hebrew"/>
          <w:b/>
          <w:bCs/>
          <w:color w:val="000000" w:themeColor="text1"/>
          <w:sz w:val="22"/>
          <w:szCs w:val="22"/>
        </w:rPr>
        <w:tab/>
      </w:r>
      <w:r w:rsidR="00337632">
        <w:rPr>
          <w:rFonts w:ascii="Calibri" w:hAnsi="Calibri" w:cs="Arial Hebrew"/>
          <w:b/>
          <w:bCs/>
          <w:color w:val="000000" w:themeColor="text1"/>
          <w:sz w:val="22"/>
          <w:szCs w:val="22"/>
        </w:rPr>
        <w:tab/>
      </w:r>
      <w:r w:rsidR="00F9754B" w:rsidRPr="004D0B69">
        <w:rPr>
          <w:rFonts w:ascii="Calibri" w:hAnsi="Calibri" w:cs="Arial Hebrew"/>
          <w:b/>
          <w:bCs/>
          <w:color w:val="000000" w:themeColor="text1"/>
          <w:sz w:val="22"/>
          <w:szCs w:val="22"/>
        </w:rPr>
        <w:tab/>
      </w:r>
      <w:r w:rsidR="00F9754B" w:rsidRPr="004D0B69">
        <w:rPr>
          <w:rFonts w:ascii="Calibri" w:hAnsi="Calibri" w:cs="Arial Hebrew"/>
          <w:b/>
          <w:bCs/>
          <w:color w:val="000000" w:themeColor="text1"/>
          <w:sz w:val="22"/>
          <w:szCs w:val="22"/>
        </w:rPr>
        <w:tab/>
      </w:r>
      <w:r w:rsidR="009D26EC" w:rsidRPr="004D0B69">
        <w:rPr>
          <w:rFonts w:ascii="Calibri" w:hAnsi="Calibri" w:cs="Arial Hebrew"/>
          <w:b/>
          <w:bCs/>
          <w:color w:val="000000" w:themeColor="text1"/>
          <w:sz w:val="22"/>
          <w:szCs w:val="22"/>
        </w:rPr>
        <w:t xml:space="preserve">                     </w:t>
      </w:r>
      <w:r w:rsidR="00CF2304" w:rsidRPr="004D0B69">
        <w:rPr>
          <w:rFonts w:ascii="Calibri" w:hAnsi="Calibri" w:cs="Arial Hebrew"/>
          <w:b/>
          <w:bCs/>
          <w:color w:val="000000" w:themeColor="text1"/>
          <w:sz w:val="22"/>
          <w:szCs w:val="22"/>
        </w:rPr>
        <w:t xml:space="preserve">  </w:t>
      </w:r>
      <w:r w:rsidR="000D216E">
        <w:rPr>
          <w:rFonts w:ascii="Calibri" w:hAnsi="Calibri" w:cs="Arial Hebrew"/>
          <w:b/>
          <w:bCs/>
          <w:color w:val="000000" w:themeColor="text1"/>
          <w:sz w:val="22"/>
          <w:szCs w:val="22"/>
        </w:rPr>
        <w:t xml:space="preserve">    </w:t>
      </w:r>
      <w:r w:rsidR="00B304B2">
        <w:rPr>
          <w:rFonts w:ascii="Calibri" w:hAnsi="Calibri" w:cs="Arial Hebrew"/>
          <w:b/>
          <w:bCs/>
          <w:color w:val="000000" w:themeColor="text1"/>
          <w:sz w:val="22"/>
          <w:szCs w:val="22"/>
        </w:rPr>
        <w:t xml:space="preserve"> </w:t>
      </w:r>
      <w:r w:rsidR="00CF2304" w:rsidRPr="004D0B69">
        <w:rPr>
          <w:rFonts w:ascii="Calibri" w:hAnsi="Calibri" w:cs="Arial Hebrew"/>
          <w:b/>
          <w:bCs/>
          <w:color w:val="000000" w:themeColor="text1"/>
          <w:sz w:val="22"/>
          <w:szCs w:val="22"/>
        </w:rPr>
        <w:t xml:space="preserve"> </w:t>
      </w:r>
      <w:r w:rsidR="009D26EC" w:rsidRPr="004D0B69">
        <w:rPr>
          <w:rFonts w:ascii="Calibri" w:hAnsi="Calibri" w:cs="Arial Hebrew"/>
          <w:b/>
          <w:bCs/>
          <w:color w:val="000000" w:themeColor="text1"/>
          <w:sz w:val="22"/>
          <w:szCs w:val="22"/>
        </w:rPr>
        <w:t xml:space="preserve"> </w:t>
      </w:r>
      <w:r w:rsidR="00F9754B" w:rsidRPr="004D0B69">
        <w:rPr>
          <w:rFonts w:ascii="Calibri" w:hAnsi="Calibri" w:cs="Arial Hebrew"/>
          <w:b/>
          <w:bCs/>
          <w:color w:val="000000" w:themeColor="text1"/>
          <w:sz w:val="22"/>
          <w:szCs w:val="22"/>
        </w:rPr>
        <w:t xml:space="preserve"> </w:t>
      </w:r>
      <w:r w:rsidR="00877C60">
        <w:rPr>
          <w:rFonts w:ascii="Calibri" w:hAnsi="Calibri" w:cs="Arial Hebrew"/>
          <w:b/>
          <w:bCs/>
          <w:color w:val="000000" w:themeColor="text1"/>
          <w:sz w:val="22"/>
          <w:szCs w:val="22"/>
        </w:rPr>
        <w:tab/>
      </w:r>
      <w:r w:rsidR="008E7883">
        <w:rPr>
          <w:rFonts w:ascii="Calibri" w:eastAsia="Calibri" w:hAnsi="Calibri" w:cs="Calibri"/>
          <w:color w:val="000000" w:themeColor="text1"/>
          <w:sz w:val="22"/>
          <w:szCs w:val="22"/>
        </w:rPr>
        <w:t>Summer 2017</w:t>
      </w:r>
    </w:p>
    <w:p w14:paraId="4BD185E7" w14:textId="77777777" w:rsidR="00BD0213" w:rsidRDefault="00B12BD0" w:rsidP="007012C2">
      <w:pPr>
        <w:pStyle w:val="ListParagraph"/>
        <w:numPr>
          <w:ilvl w:val="0"/>
          <w:numId w:val="6"/>
        </w:numPr>
        <w:ind w:left="-270" w:right="-810"/>
        <w:jc w:val="both"/>
        <w:rPr>
          <w:rFonts w:ascii="Calibri" w:hAnsi="Calibri" w:cs="Arial Hebrew"/>
          <w:color w:val="000000" w:themeColor="text1"/>
          <w:sz w:val="22"/>
          <w:szCs w:val="22"/>
        </w:rPr>
      </w:pPr>
      <w:r>
        <w:rPr>
          <w:rFonts w:ascii="Calibri" w:hAnsi="Calibri" w:cs="Arial Hebrew"/>
          <w:color w:val="000000" w:themeColor="text1"/>
          <w:sz w:val="22"/>
          <w:szCs w:val="22"/>
        </w:rPr>
        <w:t>Implemented image classification system based on transfer learning process, le</w:t>
      </w:r>
      <w:r w:rsidR="00D96C33">
        <w:rPr>
          <w:rFonts w:ascii="Calibri" w:hAnsi="Calibri" w:cs="Arial Hebrew"/>
          <w:color w:val="000000" w:themeColor="text1"/>
          <w:sz w:val="22"/>
          <w:szCs w:val="22"/>
        </w:rPr>
        <w:t>veraging TensorF</w:t>
      </w:r>
      <w:r>
        <w:rPr>
          <w:rFonts w:ascii="Calibri" w:hAnsi="Calibri" w:cs="Arial Hebrew"/>
          <w:color w:val="000000" w:themeColor="text1"/>
          <w:sz w:val="22"/>
          <w:szCs w:val="22"/>
        </w:rPr>
        <w:t xml:space="preserve">low and the </w:t>
      </w:r>
      <w:r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ImageNet</w:t>
      </w:r>
      <w:r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Large</w:t>
      </w:r>
      <w:r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Visual</w:t>
      </w:r>
      <w:r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Recognition</w:t>
      </w:r>
      <w:r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Challenge</w:t>
      </w:r>
      <w:r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dataset</w:t>
      </w:r>
      <w:r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for</w:t>
      </w:r>
      <w:r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the</w:t>
      </w:r>
      <w:r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detection</w:t>
      </w:r>
      <w:r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of</w:t>
      </w:r>
      <w:r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humans</w:t>
      </w:r>
      <w:r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cars</w:t>
      </w:r>
      <w:r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and</w:t>
      </w:r>
      <w:r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bikes</w:t>
      </w:r>
      <w:r>
        <w:rPr>
          <w:rFonts w:ascii="Calibri" w:hAnsi="Calibri" w:cs="Arial Hebrew"/>
          <w:color w:val="000000" w:themeColor="text1"/>
          <w:sz w:val="22"/>
          <w:szCs w:val="22"/>
        </w:rPr>
        <w:t xml:space="preserve"> </w:t>
      </w:r>
    </w:p>
    <w:p w14:paraId="76C3D2E9" w14:textId="2A60A435" w:rsidR="00D147AE" w:rsidRPr="004D0B69" w:rsidRDefault="000B671A" w:rsidP="007012C2">
      <w:pPr>
        <w:pStyle w:val="ListParagraph"/>
        <w:ind w:left="-270" w:right="-900"/>
        <w:jc w:val="both"/>
        <w:rPr>
          <w:rFonts w:ascii="Calibri" w:hAnsi="Calibri" w:cs="Arial Hebrew"/>
          <w:color w:val="000000" w:themeColor="text1"/>
          <w:sz w:val="22"/>
          <w:szCs w:val="22"/>
        </w:rPr>
      </w:pPr>
      <w:r w:rsidRPr="004D0B69">
        <w:rPr>
          <w:rFonts w:ascii="Calibri" w:hAnsi="Calibri" w:cs="Arial Hebrew"/>
          <w:b/>
          <w:color w:val="000000" w:themeColor="text1"/>
          <w:sz w:val="22"/>
          <w:szCs w:val="22"/>
        </w:rPr>
        <w:t>[</w:t>
      </w:r>
      <w:r w:rsidR="00D147AE" w:rsidRPr="004D0B69">
        <w:rPr>
          <w:rFonts w:ascii="Calibri" w:eastAsia="Calibri" w:hAnsi="Calibri" w:cs="Calibri"/>
          <w:b/>
          <w:color w:val="000000" w:themeColor="text1"/>
          <w:sz w:val="22"/>
          <w:szCs w:val="22"/>
        </w:rPr>
        <w:t>Python</w:t>
      </w:r>
      <w:r w:rsidR="00D147AE" w:rsidRPr="004D0B69">
        <w:rPr>
          <w:rFonts w:ascii="Calibri" w:hAnsi="Calibri" w:cs="Arial Hebrew"/>
          <w:b/>
          <w:color w:val="000000" w:themeColor="text1"/>
          <w:sz w:val="22"/>
          <w:szCs w:val="22"/>
        </w:rPr>
        <w:t xml:space="preserve">, </w:t>
      </w:r>
      <w:r w:rsidR="00282307">
        <w:rPr>
          <w:rFonts w:ascii="Calibri" w:eastAsia="Calibri" w:hAnsi="Calibri" w:cs="Calibri"/>
          <w:b/>
          <w:color w:val="000000" w:themeColor="text1"/>
          <w:sz w:val="22"/>
          <w:szCs w:val="22"/>
        </w:rPr>
        <w:t>Tensor</w:t>
      </w:r>
      <w:r w:rsidR="00282307" w:rsidRPr="004D0B69">
        <w:rPr>
          <w:rFonts w:ascii="Calibri" w:eastAsia="Calibri" w:hAnsi="Calibri" w:cs="Calibri"/>
          <w:b/>
          <w:color w:val="000000" w:themeColor="text1"/>
          <w:sz w:val="22"/>
          <w:szCs w:val="22"/>
        </w:rPr>
        <w:t>Flow</w:t>
      </w:r>
      <w:r w:rsidRPr="004D0B69">
        <w:rPr>
          <w:rFonts w:ascii="Calibri" w:hAnsi="Calibri" w:cs="Arial Hebrew"/>
          <w:b/>
          <w:color w:val="000000" w:themeColor="text1"/>
          <w:sz w:val="22"/>
          <w:szCs w:val="22"/>
        </w:rPr>
        <w:t>]</w:t>
      </w:r>
      <w:r w:rsidR="00282307">
        <w:rPr>
          <w:rFonts w:ascii="Calibri" w:hAnsi="Calibri" w:cs="Arial Hebrew"/>
          <w:b/>
          <w:color w:val="000000" w:themeColor="text1"/>
          <w:sz w:val="22"/>
          <w:szCs w:val="22"/>
        </w:rPr>
        <w:t xml:space="preserve"> </w:t>
      </w:r>
    </w:p>
    <w:p w14:paraId="6C0BA949" w14:textId="77777777" w:rsidR="006C0258" w:rsidRPr="004D0B69" w:rsidRDefault="006C0258" w:rsidP="007012C2">
      <w:pPr>
        <w:pStyle w:val="ListParagraph"/>
        <w:ind w:left="-90" w:right="-900"/>
        <w:jc w:val="both"/>
        <w:rPr>
          <w:rFonts w:ascii="Calibri" w:hAnsi="Calibri" w:cs="Arial Hebrew"/>
          <w:color w:val="000000" w:themeColor="text1"/>
          <w:sz w:val="8"/>
          <w:szCs w:val="8"/>
        </w:rPr>
      </w:pPr>
    </w:p>
    <w:p w14:paraId="517F3B24" w14:textId="2A46CB7D" w:rsidR="00D147AE" w:rsidRPr="004D0B69" w:rsidRDefault="00D147AE" w:rsidP="007012C2">
      <w:pPr>
        <w:ind w:right="-900" w:hanging="810"/>
        <w:jc w:val="both"/>
        <w:rPr>
          <w:rFonts w:ascii="Calibri" w:hAnsi="Calibri" w:cs="Arial Hebrew"/>
          <w:color w:val="000000" w:themeColor="text1"/>
          <w:sz w:val="22"/>
          <w:szCs w:val="22"/>
        </w:rPr>
      </w:pPr>
      <w:r w:rsidRPr="004D0B69">
        <w:rPr>
          <w:rFonts w:ascii="Calibri" w:eastAsia="Calibri" w:hAnsi="Calibri" w:cs="Calibri"/>
          <w:b/>
          <w:color w:val="000000" w:themeColor="text1"/>
          <w:sz w:val="22"/>
          <w:szCs w:val="22"/>
        </w:rPr>
        <w:t>Music</w:t>
      </w:r>
      <w:r w:rsidRPr="004D0B69">
        <w:rPr>
          <w:rFonts w:ascii="Calibri" w:hAnsi="Calibri" w:cs="Arial Hebrew"/>
          <w:b/>
          <w:color w:val="000000" w:themeColor="text1"/>
          <w:sz w:val="22"/>
          <w:szCs w:val="22"/>
        </w:rPr>
        <w:t xml:space="preserve"> </w:t>
      </w:r>
      <w:r w:rsidRPr="004D0B69">
        <w:rPr>
          <w:rFonts w:ascii="Calibri" w:eastAsia="Calibri" w:hAnsi="Calibri" w:cs="Calibri"/>
          <w:b/>
          <w:color w:val="000000" w:themeColor="text1"/>
          <w:sz w:val="22"/>
          <w:szCs w:val="22"/>
        </w:rPr>
        <w:t>Library</w:t>
      </w:r>
      <w:r w:rsidR="00997404" w:rsidRPr="004D0B69">
        <w:rPr>
          <w:rFonts w:ascii="Calibri" w:hAnsi="Calibri" w:cs="Arial Hebrew"/>
          <w:b/>
          <w:color w:val="000000" w:themeColor="text1"/>
          <w:sz w:val="22"/>
          <w:szCs w:val="22"/>
        </w:rPr>
        <w:t xml:space="preserve"> (</w:t>
      </w:r>
      <w:r w:rsidR="00997404" w:rsidRPr="004D0B69">
        <w:rPr>
          <w:rFonts w:ascii="Calibri" w:eastAsia="Calibri" w:hAnsi="Calibri" w:cs="Calibri"/>
          <w:b/>
          <w:color w:val="000000" w:themeColor="text1"/>
          <w:sz w:val="22"/>
          <w:szCs w:val="22"/>
        </w:rPr>
        <w:t>Database</w:t>
      </w:r>
      <w:r w:rsidR="00997404" w:rsidRPr="004D0B69">
        <w:rPr>
          <w:rFonts w:ascii="Calibri" w:hAnsi="Calibri" w:cs="Arial Hebrew"/>
          <w:b/>
          <w:color w:val="000000" w:themeColor="text1"/>
          <w:sz w:val="22"/>
          <w:szCs w:val="22"/>
        </w:rPr>
        <w:t xml:space="preserve"> </w:t>
      </w:r>
      <w:r w:rsidR="00997404" w:rsidRPr="004D0B69">
        <w:rPr>
          <w:rFonts w:ascii="Calibri" w:eastAsia="Calibri" w:hAnsi="Calibri" w:cs="Calibri"/>
          <w:b/>
          <w:color w:val="000000" w:themeColor="text1"/>
          <w:sz w:val="22"/>
          <w:szCs w:val="22"/>
        </w:rPr>
        <w:t>Management</w:t>
      </w:r>
      <w:r w:rsidR="00997404" w:rsidRPr="004D0B69">
        <w:rPr>
          <w:rFonts w:ascii="Calibri" w:hAnsi="Calibri" w:cs="Arial Hebrew"/>
          <w:b/>
          <w:color w:val="000000" w:themeColor="text1"/>
          <w:sz w:val="22"/>
          <w:szCs w:val="22"/>
        </w:rPr>
        <w:t xml:space="preserve"> </w:t>
      </w:r>
      <w:r w:rsidR="00997404" w:rsidRPr="004D0B69">
        <w:rPr>
          <w:rFonts w:ascii="Calibri" w:eastAsia="Calibri" w:hAnsi="Calibri" w:cs="Calibri"/>
          <w:b/>
          <w:color w:val="000000" w:themeColor="text1"/>
          <w:sz w:val="22"/>
          <w:szCs w:val="22"/>
        </w:rPr>
        <w:t>System</w:t>
      </w:r>
      <w:r w:rsidR="009A3253">
        <w:rPr>
          <w:rFonts w:ascii="Calibri" w:eastAsia="Calibri" w:hAnsi="Calibri" w:cs="Calibri"/>
          <w:b/>
          <w:color w:val="000000" w:themeColor="text1"/>
          <w:sz w:val="22"/>
          <w:szCs w:val="22"/>
        </w:rPr>
        <w:t>s</w:t>
      </w:r>
      <w:r w:rsidR="00997404" w:rsidRPr="004D0B69">
        <w:rPr>
          <w:rFonts w:ascii="Calibri" w:hAnsi="Calibri" w:cs="Arial Hebrew"/>
          <w:b/>
          <w:color w:val="000000" w:themeColor="text1"/>
          <w:sz w:val="22"/>
          <w:szCs w:val="22"/>
        </w:rPr>
        <w:t>)</w:t>
      </w:r>
      <w:r w:rsidR="00790A10" w:rsidRPr="004D0B69">
        <w:rPr>
          <w:rFonts w:ascii="Calibri" w:hAnsi="Calibri" w:cs="Arial Hebrew"/>
          <w:b/>
          <w:color w:val="000000" w:themeColor="text1"/>
          <w:sz w:val="22"/>
          <w:szCs w:val="22"/>
        </w:rPr>
        <w:tab/>
      </w:r>
      <w:r w:rsidR="00E72388" w:rsidRPr="004D0B69">
        <w:rPr>
          <w:rFonts w:ascii="Calibri" w:hAnsi="Calibri" w:cs="Arial Hebrew"/>
          <w:b/>
          <w:color w:val="000000" w:themeColor="text1"/>
          <w:sz w:val="22"/>
          <w:szCs w:val="22"/>
        </w:rPr>
        <w:t xml:space="preserve">     </w:t>
      </w:r>
      <w:r w:rsidRPr="004D0B69">
        <w:rPr>
          <w:rFonts w:ascii="Calibri" w:hAnsi="Calibri" w:cs="Arial Hebrew"/>
          <w:color w:val="000000" w:themeColor="text1"/>
          <w:sz w:val="22"/>
          <w:szCs w:val="22"/>
        </w:rPr>
        <w:tab/>
      </w:r>
      <w:r w:rsidRPr="004D0B69">
        <w:rPr>
          <w:rFonts w:ascii="Calibri" w:hAnsi="Calibri" w:cs="Arial Hebrew"/>
          <w:color w:val="000000" w:themeColor="text1"/>
          <w:sz w:val="22"/>
          <w:szCs w:val="22"/>
        </w:rPr>
        <w:tab/>
      </w:r>
      <w:r w:rsidRPr="004D0B69">
        <w:rPr>
          <w:rFonts w:ascii="Calibri" w:hAnsi="Calibri" w:cs="Arial Hebrew"/>
          <w:color w:val="000000" w:themeColor="text1"/>
          <w:sz w:val="22"/>
          <w:szCs w:val="22"/>
        </w:rPr>
        <w:tab/>
      </w:r>
      <w:r w:rsidR="009D26EC" w:rsidRPr="004D0B69">
        <w:rPr>
          <w:rFonts w:ascii="Calibri" w:hAnsi="Calibri" w:cs="Arial Hebrew"/>
          <w:color w:val="000000" w:themeColor="text1"/>
          <w:sz w:val="22"/>
          <w:szCs w:val="22"/>
        </w:rPr>
        <w:t xml:space="preserve">    </w:t>
      </w:r>
      <w:r w:rsidR="00CF2304" w:rsidRPr="004D0B69">
        <w:rPr>
          <w:rFonts w:ascii="Calibri" w:hAnsi="Calibri" w:cs="Arial Hebrew"/>
          <w:color w:val="000000" w:themeColor="text1"/>
          <w:sz w:val="22"/>
          <w:szCs w:val="22"/>
        </w:rPr>
        <w:t xml:space="preserve">             </w:t>
      </w:r>
      <w:r w:rsidR="00F9754B" w:rsidRPr="004D0B69">
        <w:rPr>
          <w:rFonts w:ascii="Calibri" w:hAnsi="Calibri" w:cs="Arial Hebrew"/>
          <w:color w:val="000000" w:themeColor="text1"/>
          <w:sz w:val="22"/>
          <w:szCs w:val="22"/>
        </w:rPr>
        <w:t xml:space="preserve">   </w:t>
      </w:r>
      <w:r w:rsidR="00E72388" w:rsidRPr="004D0B69">
        <w:rPr>
          <w:rFonts w:ascii="Calibri" w:hAnsi="Calibri" w:cs="Arial Hebrew"/>
          <w:color w:val="000000" w:themeColor="text1"/>
          <w:sz w:val="22"/>
          <w:szCs w:val="22"/>
        </w:rPr>
        <w:t xml:space="preserve">       </w:t>
      </w:r>
      <w:r w:rsidR="000D216E">
        <w:rPr>
          <w:rFonts w:ascii="Calibri" w:hAnsi="Calibri" w:cs="Arial Hebrew"/>
          <w:color w:val="000000" w:themeColor="text1"/>
          <w:sz w:val="22"/>
          <w:szCs w:val="22"/>
        </w:rPr>
        <w:t xml:space="preserve">                  </w:t>
      </w:r>
      <w:r w:rsidR="00F9754B" w:rsidRPr="004D0B69">
        <w:rPr>
          <w:rFonts w:ascii="Calibri" w:hAnsi="Calibri" w:cs="Arial Hebrew"/>
          <w:color w:val="000000" w:themeColor="text1"/>
          <w:sz w:val="22"/>
          <w:szCs w:val="22"/>
        </w:rPr>
        <w:t xml:space="preserve"> </w:t>
      </w:r>
      <w:r w:rsidR="00877C60">
        <w:rPr>
          <w:rFonts w:ascii="Calibri" w:hAnsi="Calibri" w:cs="Arial Hebrew"/>
          <w:color w:val="000000" w:themeColor="text1"/>
          <w:sz w:val="22"/>
          <w:szCs w:val="22"/>
        </w:rPr>
        <w:tab/>
      </w:r>
      <w:r w:rsidR="008E7883">
        <w:rPr>
          <w:rFonts w:ascii="Calibri" w:eastAsia="Calibri" w:hAnsi="Calibri" w:cs="Calibri"/>
          <w:color w:val="000000" w:themeColor="text1"/>
          <w:sz w:val="22"/>
          <w:szCs w:val="22"/>
        </w:rPr>
        <w:t>Fall 2016</w:t>
      </w:r>
      <w:r w:rsidR="00F9754B" w:rsidRPr="004D0B69">
        <w:rPr>
          <w:rFonts w:ascii="Calibri" w:hAnsi="Calibri" w:cs="Arial Hebrew"/>
          <w:color w:val="000000" w:themeColor="text1"/>
          <w:sz w:val="22"/>
          <w:szCs w:val="22"/>
        </w:rPr>
        <w:t xml:space="preserve"> </w:t>
      </w:r>
    </w:p>
    <w:p w14:paraId="0EC0CAE9" w14:textId="4468A3A6" w:rsidR="00A821C2" w:rsidRPr="004D0B69" w:rsidRDefault="00A821C2" w:rsidP="007012C2">
      <w:pPr>
        <w:pStyle w:val="ListParagraph"/>
        <w:numPr>
          <w:ilvl w:val="0"/>
          <w:numId w:val="6"/>
        </w:numPr>
        <w:ind w:left="-270" w:right="-810"/>
        <w:jc w:val="both"/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</w:pPr>
      <w:r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Designed</w:t>
      </w:r>
      <w:r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developed</w:t>
      </w:r>
      <w:r w:rsidR="00253184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, tested</w:t>
      </w:r>
      <w:r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and</w:t>
      </w:r>
      <w:r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implemented</w:t>
      </w:r>
      <w:r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relational</w:t>
      </w:r>
      <w:r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databases</w:t>
      </w:r>
      <w:r w:rsidR="00DF0336"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B12BD0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to</w:t>
      </w:r>
      <w:r w:rsidR="00DF0336"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B12BD0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retrieve</w:t>
      </w:r>
      <w:r w:rsidR="00DF0336"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DF0336"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songs</w:t>
      </w:r>
      <w:r w:rsidR="00DF0336"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DF0336"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from</w:t>
      </w:r>
      <w:r w:rsidR="00DF0336"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DF0336"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server</w:t>
      </w:r>
      <w:r w:rsidR="002B4770"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2F39DB4A" w14:textId="7E4DF9A1" w:rsidR="00993015" w:rsidRPr="004D0B69" w:rsidRDefault="00993015" w:rsidP="007012C2">
      <w:pPr>
        <w:pStyle w:val="ListParagraph"/>
        <w:numPr>
          <w:ilvl w:val="0"/>
          <w:numId w:val="6"/>
        </w:numPr>
        <w:ind w:left="-270" w:right="-810"/>
        <w:jc w:val="both"/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</w:pPr>
      <w:r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Designed</w:t>
      </w:r>
      <w:r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B12BD0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web based</w:t>
      </w:r>
      <w:r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user</w:t>
      </w:r>
      <w:r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interface</w:t>
      </w:r>
      <w:r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B12BD0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for song selection</w:t>
      </w:r>
      <w:r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B12BD0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based on</w:t>
      </w:r>
      <w:r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artist</w:t>
      </w:r>
      <w:r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album</w:t>
      </w:r>
      <w:r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genre</w:t>
      </w:r>
      <w:r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rating</w:t>
      </w:r>
      <w:r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popularity</w:t>
      </w:r>
      <w:r w:rsidR="00B12BD0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release</w:t>
      </w:r>
      <w:r w:rsidR="00B12BD0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 xml:space="preserve"> date</w:t>
      </w:r>
      <w:r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most</w:t>
      </w:r>
      <w:r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played</w:t>
      </w:r>
      <w:r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and</w:t>
      </w:r>
      <w:r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605BAB"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mood</w:t>
      </w:r>
      <w:r w:rsidR="00307F62"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307F62" w:rsidRPr="004D0B69">
        <w:rPr>
          <w:rFonts w:ascii="Calibri" w:eastAsia="Times New Roman" w:hAnsi="Calibri" w:cs="Arial Hebrew"/>
          <w:b/>
          <w:color w:val="000000" w:themeColor="text1"/>
          <w:sz w:val="22"/>
          <w:szCs w:val="22"/>
          <w:shd w:val="clear" w:color="auto" w:fill="FFFFFF"/>
        </w:rPr>
        <w:t>[</w:t>
      </w:r>
      <w:r w:rsidR="00307F62" w:rsidRPr="004D0B69">
        <w:rPr>
          <w:rFonts w:ascii="Calibri" w:eastAsia="Calibri" w:hAnsi="Calibri" w:cs="Calibri"/>
          <w:b/>
          <w:color w:val="000000" w:themeColor="text1"/>
          <w:sz w:val="22"/>
          <w:szCs w:val="22"/>
          <w:shd w:val="clear" w:color="auto" w:fill="FFFFFF"/>
        </w:rPr>
        <w:t>HTML</w:t>
      </w:r>
      <w:r w:rsidR="00307F62" w:rsidRPr="004D0B69">
        <w:rPr>
          <w:rFonts w:ascii="Calibri" w:eastAsia="Times New Roman" w:hAnsi="Calibri" w:cs="Arial Hebrew"/>
          <w:b/>
          <w:color w:val="000000" w:themeColor="text1"/>
          <w:sz w:val="22"/>
          <w:szCs w:val="22"/>
          <w:shd w:val="clear" w:color="auto" w:fill="FFFFFF"/>
        </w:rPr>
        <w:t xml:space="preserve">, </w:t>
      </w:r>
      <w:r w:rsidR="00307F62" w:rsidRPr="004D0B69">
        <w:rPr>
          <w:rFonts w:ascii="Calibri" w:eastAsia="Calibri" w:hAnsi="Calibri" w:cs="Calibri"/>
          <w:b/>
          <w:color w:val="000000" w:themeColor="text1"/>
          <w:sz w:val="22"/>
          <w:szCs w:val="22"/>
          <w:shd w:val="clear" w:color="auto" w:fill="FFFFFF"/>
        </w:rPr>
        <w:t>PHP</w:t>
      </w:r>
      <w:r w:rsidR="00307F62" w:rsidRPr="004D0B69">
        <w:rPr>
          <w:rFonts w:ascii="Calibri" w:eastAsia="Times New Roman" w:hAnsi="Calibri" w:cs="Arial Hebrew"/>
          <w:b/>
          <w:color w:val="000000" w:themeColor="text1"/>
          <w:sz w:val="22"/>
          <w:szCs w:val="22"/>
          <w:shd w:val="clear" w:color="auto" w:fill="FFFFFF"/>
        </w:rPr>
        <w:t xml:space="preserve">, </w:t>
      </w:r>
      <w:r w:rsidR="00307F62" w:rsidRPr="004D0B69">
        <w:rPr>
          <w:rFonts w:ascii="Calibri" w:eastAsia="Calibri" w:hAnsi="Calibri" w:cs="Calibri"/>
          <w:b/>
          <w:color w:val="000000" w:themeColor="text1"/>
          <w:sz w:val="22"/>
          <w:szCs w:val="22"/>
          <w:shd w:val="clear" w:color="auto" w:fill="FFFFFF"/>
        </w:rPr>
        <w:t>CSS</w:t>
      </w:r>
      <w:r w:rsidR="00307F62" w:rsidRPr="004D0B69">
        <w:rPr>
          <w:rFonts w:ascii="Calibri" w:eastAsia="Times New Roman" w:hAnsi="Calibri" w:cs="Arial Hebrew"/>
          <w:b/>
          <w:color w:val="000000" w:themeColor="text1"/>
          <w:sz w:val="22"/>
          <w:szCs w:val="22"/>
          <w:shd w:val="clear" w:color="auto" w:fill="FFFFFF"/>
        </w:rPr>
        <w:t xml:space="preserve">, </w:t>
      </w:r>
      <w:r w:rsidR="00307F62" w:rsidRPr="004D0B69">
        <w:rPr>
          <w:rFonts w:ascii="Calibri" w:eastAsia="Calibri" w:hAnsi="Calibri" w:cs="Calibri"/>
          <w:b/>
          <w:color w:val="000000" w:themeColor="text1"/>
          <w:sz w:val="22"/>
          <w:szCs w:val="22"/>
          <w:shd w:val="clear" w:color="auto" w:fill="FFFFFF"/>
        </w:rPr>
        <w:t>SQL</w:t>
      </w:r>
      <w:r w:rsidR="00307F62" w:rsidRPr="004D0B69">
        <w:rPr>
          <w:rFonts w:ascii="Calibri" w:eastAsia="Times New Roman" w:hAnsi="Calibri" w:cs="Arial Hebrew"/>
          <w:b/>
          <w:color w:val="000000" w:themeColor="text1"/>
          <w:sz w:val="22"/>
          <w:szCs w:val="22"/>
          <w:shd w:val="clear" w:color="auto" w:fill="FFFFFF"/>
        </w:rPr>
        <w:t>]</w:t>
      </w:r>
    </w:p>
    <w:p w14:paraId="166A4AA3" w14:textId="77777777" w:rsidR="006C0258" w:rsidRPr="004D0B69" w:rsidRDefault="006C0258" w:rsidP="007012C2">
      <w:pPr>
        <w:pStyle w:val="ListParagraph"/>
        <w:ind w:left="-90" w:right="-810"/>
        <w:jc w:val="both"/>
        <w:rPr>
          <w:rFonts w:ascii="Calibri" w:eastAsia="Times New Roman" w:hAnsi="Calibri" w:cs="Arial Hebrew"/>
          <w:color w:val="000000" w:themeColor="text1"/>
          <w:sz w:val="8"/>
          <w:szCs w:val="8"/>
          <w:shd w:val="clear" w:color="auto" w:fill="FFFFFF"/>
        </w:rPr>
      </w:pPr>
    </w:p>
    <w:p w14:paraId="5811BEA3" w14:textId="78F937C6" w:rsidR="000B671A" w:rsidRPr="004D0B69" w:rsidRDefault="00D147AE" w:rsidP="007012C2">
      <w:pPr>
        <w:tabs>
          <w:tab w:val="left" w:pos="5130"/>
        </w:tabs>
        <w:ind w:right="-900" w:hanging="810"/>
        <w:jc w:val="both"/>
        <w:rPr>
          <w:rFonts w:ascii="Calibri" w:hAnsi="Calibri" w:cs="Arial Hebrew"/>
          <w:b/>
          <w:color w:val="000000" w:themeColor="text1"/>
          <w:sz w:val="22"/>
          <w:szCs w:val="22"/>
        </w:rPr>
      </w:pPr>
      <w:r w:rsidRPr="004D0B69">
        <w:rPr>
          <w:rFonts w:ascii="Calibri" w:eastAsia="Calibri" w:hAnsi="Calibri" w:cs="Calibri"/>
          <w:b/>
          <w:color w:val="000000" w:themeColor="text1"/>
          <w:sz w:val="22"/>
          <w:szCs w:val="22"/>
        </w:rPr>
        <w:t>A</w:t>
      </w:r>
      <w:r w:rsidRPr="004D0B69">
        <w:rPr>
          <w:rFonts w:ascii="Calibri" w:hAnsi="Calibri" w:cs="Arial Hebrew"/>
          <w:b/>
          <w:color w:val="000000" w:themeColor="text1"/>
          <w:sz w:val="22"/>
          <w:szCs w:val="22"/>
        </w:rPr>
        <w:t xml:space="preserve"> </w:t>
      </w:r>
      <w:r w:rsidRPr="004D0B69">
        <w:rPr>
          <w:rFonts w:ascii="Calibri" w:eastAsia="Calibri" w:hAnsi="Calibri" w:cs="Calibri"/>
          <w:b/>
          <w:color w:val="000000" w:themeColor="text1"/>
          <w:sz w:val="22"/>
          <w:szCs w:val="22"/>
        </w:rPr>
        <w:t>Computer</w:t>
      </w:r>
      <w:r w:rsidRPr="004D0B69">
        <w:rPr>
          <w:rFonts w:ascii="Calibri" w:hAnsi="Calibri" w:cs="Arial Hebrew"/>
          <w:b/>
          <w:color w:val="000000" w:themeColor="text1"/>
          <w:sz w:val="22"/>
          <w:szCs w:val="22"/>
        </w:rPr>
        <w:t xml:space="preserve"> </w:t>
      </w:r>
      <w:r w:rsidRPr="004D0B69">
        <w:rPr>
          <w:rFonts w:ascii="Calibri" w:eastAsia="Calibri" w:hAnsi="Calibri" w:cs="Calibri"/>
          <w:b/>
          <w:color w:val="000000" w:themeColor="text1"/>
          <w:sz w:val="22"/>
          <w:szCs w:val="22"/>
        </w:rPr>
        <w:t>Search</w:t>
      </w:r>
      <w:r w:rsidRPr="004D0B69">
        <w:rPr>
          <w:rFonts w:ascii="Calibri" w:hAnsi="Calibri" w:cs="Arial Hebrew"/>
          <w:b/>
          <w:color w:val="000000" w:themeColor="text1"/>
          <w:sz w:val="22"/>
          <w:szCs w:val="22"/>
        </w:rPr>
        <w:t xml:space="preserve"> </w:t>
      </w:r>
      <w:r w:rsidRPr="004D0B69">
        <w:rPr>
          <w:rFonts w:ascii="Calibri" w:eastAsia="Calibri" w:hAnsi="Calibri" w:cs="Calibri"/>
          <w:b/>
          <w:color w:val="000000" w:themeColor="text1"/>
          <w:sz w:val="22"/>
          <w:szCs w:val="22"/>
        </w:rPr>
        <w:t>Engine</w:t>
      </w:r>
      <w:r w:rsidRPr="004D0B69">
        <w:rPr>
          <w:rFonts w:ascii="Calibri" w:hAnsi="Calibri" w:cs="Arial Hebrew"/>
          <w:b/>
          <w:color w:val="000000" w:themeColor="text1"/>
          <w:sz w:val="22"/>
          <w:szCs w:val="22"/>
        </w:rPr>
        <w:t xml:space="preserve"> </w:t>
      </w:r>
      <w:r w:rsidRPr="004D0B69">
        <w:rPr>
          <w:rFonts w:ascii="Calibri" w:eastAsia="Calibri" w:hAnsi="Calibri" w:cs="Calibri"/>
          <w:b/>
          <w:color w:val="000000" w:themeColor="text1"/>
          <w:sz w:val="22"/>
          <w:szCs w:val="22"/>
        </w:rPr>
        <w:t>Retrieval</w:t>
      </w:r>
      <w:r w:rsidRPr="004D0B69">
        <w:rPr>
          <w:rFonts w:ascii="Calibri" w:hAnsi="Calibri" w:cs="Arial Hebrew"/>
          <w:b/>
          <w:color w:val="000000" w:themeColor="text1"/>
          <w:sz w:val="22"/>
          <w:szCs w:val="22"/>
        </w:rPr>
        <w:t xml:space="preserve"> </w:t>
      </w:r>
      <w:r w:rsidRPr="004D0B69">
        <w:rPr>
          <w:rFonts w:ascii="Calibri" w:eastAsia="Calibri" w:hAnsi="Calibri" w:cs="Calibri"/>
          <w:b/>
          <w:color w:val="000000" w:themeColor="text1"/>
          <w:sz w:val="22"/>
          <w:szCs w:val="22"/>
        </w:rPr>
        <w:t>System</w:t>
      </w:r>
      <w:r w:rsidR="00636C8D">
        <w:rPr>
          <w:rFonts w:ascii="Calibri" w:eastAsia="Calibri" w:hAnsi="Calibri" w:cs="Calibri"/>
          <w:b/>
          <w:color w:val="000000" w:themeColor="text1"/>
          <w:sz w:val="22"/>
          <w:szCs w:val="22"/>
        </w:rPr>
        <w:t xml:space="preserve"> using Map-Reduce</w:t>
      </w:r>
      <w:r w:rsidR="008550AF">
        <w:rPr>
          <w:rFonts w:ascii="Calibri" w:hAnsi="Calibri" w:cs="Arial Hebrew"/>
          <w:b/>
          <w:color w:val="000000" w:themeColor="text1"/>
          <w:sz w:val="22"/>
          <w:szCs w:val="22"/>
        </w:rPr>
        <w:tab/>
      </w:r>
      <w:r w:rsidR="008550AF">
        <w:rPr>
          <w:rFonts w:ascii="Calibri" w:hAnsi="Calibri" w:cs="Arial Hebrew"/>
          <w:b/>
          <w:color w:val="000000" w:themeColor="text1"/>
          <w:sz w:val="22"/>
          <w:szCs w:val="22"/>
        </w:rPr>
        <w:tab/>
      </w:r>
      <w:r w:rsidR="008550AF">
        <w:rPr>
          <w:rFonts w:ascii="Calibri" w:hAnsi="Calibri" w:cs="Arial Hebrew"/>
          <w:b/>
          <w:color w:val="000000" w:themeColor="text1"/>
          <w:sz w:val="22"/>
          <w:szCs w:val="22"/>
        </w:rPr>
        <w:tab/>
      </w:r>
      <w:r w:rsidR="00636C8D">
        <w:rPr>
          <w:rFonts w:ascii="Calibri" w:hAnsi="Calibri" w:cs="Arial Hebrew"/>
          <w:b/>
          <w:color w:val="000000" w:themeColor="text1"/>
          <w:sz w:val="22"/>
          <w:szCs w:val="22"/>
        </w:rPr>
        <w:tab/>
      </w:r>
      <w:r w:rsidR="00636C8D">
        <w:rPr>
          <w:rFonts w:ascii="Calibri" w:hAnsi="Calibri" w:cs="Arial Hebrew"/>
          <w:b/>
          <w:color w:val="000000" w:themeColor="text1"/>
          <w:sz w:val="22"/>
          <w:szCs w:val="22"/>
        </w:rPr>
        <w:tab/>
      </w:r>
      <w:r w:rsidR="00636C8D">
        <w:rPr>
          <w:rFonts w:ascii="Calibri" w:hAnsi="Calibri" w:cs="Arial Hebrew"/>
          <w:color w:val="000000" w:themeColor="text1"/>
          <w:sz w:val="22"/>
          <w:szCs w:val="22"/>
        </w:rPr>
        <w:t xml:space="preserve">   </w:t>
      </w:r>
      <w:r w:rsidR="00877C60">
        <w:rPr>
          <w:rFonts w:ascii="Calibri" w:hAnsi="Calibri" w:cs="Arial Hebrew"/>
          <w:color w:val="000000" w:themeColor="text1"/>
          <w:sz w:val="22"/>
          <w:szCs w:val="22"/>
        </w:rPr>
        <w:tab/>
      </w:r>
      <w:r w:rsidR="008E7883">
        <w:rPr>
          <w:rFonts w:ascii="Calibri" w:eastAsia="Calibri" w:hAnsi="Calibri" w:cs="Calibri"/>
          <w:color w:val="000000" w:themeColor="text1"/>
          <w:sz w:val="22"/>
          <w:szCs w:val="22"/>
        </w:rPr>
        <w:t>Spring 2015</w:t>
      </w:r>
    </w:p>
    <w:p w14:paraId="182CB6B7" w14:textId="405E5ADD" w:rsidR="007F541F" w:rsidRPr="004D0B69" w:rsidRDefault="00EF466E" w:rsidP="007012C2">
      <w:pPr>
        <w:pStyle w:val="ListParagraph"/>
        <w:numPr>
          <w:ilvl w:val="0"/>
          <w:numId w:val="6"/>
        </w:numPr>
        <w:ind w:left="-270" w:right="-810"/>
        <w:jc w:val="both"/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</w:pPr>
      <w:r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 xml:space="preserve">Designed and implemented a system </w:t>
      </w:r>
      <w:r w:rsidR="00864C1C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 xml:space="preserve">for fast data retrieval </w:t>
      </w:r>
      <w:r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u</w:t>
      </w:r>
      <w:r w:rsidR="009D2C25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tilizing</w:t>
      </w:r>
      <w:r w:rsidR="00220340"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220340"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MapReduce</w:t>
      </w:r>
      <w:r w:rsidR="00220340"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8550AF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clustering algorithm</w:t>
      </w:r>
      <w:r w:rsidR="00220340"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220340"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to</w:t>
      </w:r>
      <w:r w:rsidR="00220340"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220340"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parse</w:t>
      </w:r>
      <w:r w:rsidR="00220340"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220340"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raw</w:t>
      </w:r>
      <w:r w:rsidR="00220340"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220340"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data</w:t>
      </w:r>
      <w:r w:rsidR="00220340"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220340"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populate</w:t>
      </w:r>
      <w:r w:rsidR="00220340"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220340"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staging</w:t>
      </w:r>
      <w:r w:rsidR="00220340"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220340"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tables</w:t>
      </w:r>
      <w:r w:rsidR="00220340"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220340"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and</w:t>
      </w:r>
      <w:r w:rsidR="00220340"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220340"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store</w:t>
      </w:r>
      <w:r w:rsidR="00220340"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220340"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refined</w:t>
      </w:r>
      <w:r w:rsidR="00220340"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220340"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data</w:t>
      </w:r>
      <w:r w:rsidR="00220340"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220340"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in</w:t>
      </w:r>
      <w:r w:rsidR="00220340"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220340"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partitioned</w:t>
      </w:r>
      <w:r w:rsidR="00220340"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8550AF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database table</w:t>
      </w:r>
      <w:r w:rsidR="003E36A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s</w:t>
      </w:r>
    </w:p>
    <w:p w14:paraId="3047AA11" w14:textId="1122FB45" w:rsidR="00E76E3C" w:rsidRPr="00F163E9" w:rsidRDefault="00CA0931" w:rsidP="002B6414">
      <w:pPr>
        <w:pStyle w:val="ListParagraph"/>
        <w:numPr>
          <w:ilvl w:val="0"/>
          <w:numId w:val="6"/>
        </w:numPr>
        <w:ind w:left="-270" w:right="-810"/>
        <w:jc w:val="both"/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</w:pPr>
      <w:r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Wrote</w:t>
      </w:r>
      <w:r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SQL</w:t>
      </w:r>
      <w:r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C86061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que</w:t>
      </w:r>
      <w:r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r</w:t>
      </w:r>
      <w:r w:rsidR="00C86061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i</w:t>
      </w:r>
      <w:r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es</w:t>
      </w:r>
      <w:r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for</w:t>
      </w:r>
      <w:r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F163E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>i</w:t>
      </w:r>
      <w:r w:rsidR="007F541F"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nserting</w:t>
      </w:r>
      <w:r w:rsidR="007F541F"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7F541F"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and</w:t>
      </w:r>
      <w:r w:rsidR="007F541F"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5561B1"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retrieving</w:t>
      </w:r>
      <w:r w:rsidR="005561B1"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7F541F"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data</w:t>
      </w:r>
      <w:r w:rsidR="007F541F"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7F541F"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from</w:t>
      </w:r>
      <w:r w:rsidR="007F541F" w:rsidRPr="004D0B69"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7F541F" w:rsidRPr="004D0B6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database</w:t>
      </w:r>
      <w:r w:rsidR="007F541F" w:rsidRPr="004D0B69">
        <w:rPr>
          <w:rFonts w:ascii="Calibri" w:eastAsia="Times New Roman" w:hAnsi="Calibri" w:cs="Arial Hebrew"/>
          <w:b/>
          <w:color w:val="000000" w:themeColor="text1"/>
          <w:sz w:val="22"/>
          <w:szCs w:val="22"/>
          <w:shd w:val="clear" w:color="auto" w:fill="FFFFFF"/>
        </w:rPr>
        <w:t xml:space="preserve"> [</w:t>
      </w:r>
      <w:r w:rsidR="00203C3A">
        <w:rPr>
          <w:rFonts w:ascii="Calibri" w:eastAsia="Calibri" w:hAnsi="Calibri" w:cs="Calibri"/>
          <w:b/>
          <w:color w:val="000000" w:themeColor="text1"/>
          <w:sz w:val="22"/>
          <w:szCs w:val="22"/>
          <w:shd w:val="clear" w:color="auto" w:fill="FFFFFF"/>
        </w:rPr>
        <w:t>Java</w:t>
      </w:r>
      <w:r w:rsidR="007F541F" w:rsidRPr="004D0B69">
        <w:rPr>
          <w:rFonts w:ascii="Calibri" w:eastAsia="Times New Roman" w:hAnsi="Calibri" w:cs="Arial Hebrew"/>
          <w:b/>
          <w:color w:val="000000" w:themeColor="text1"/>
          <w:sz w:val="22"/>
          <w:szCs w:val="22"/>
          <w:shd w:val="clear" w:color="auto" w:fill="FFFFFF"/>
        </w:rPr>
        <w:t xml:space="preserve">, </w:t>
      </w:r>
      <w:r w:rsidR="007F541F" w:rsidRPr="004D0B69">
        <w:rPr>
          <w:rFonts w:ascii="Calibri" w:eastAsia="Calibri" w:hAnsi="Calibri" w:cs="Calibri"/>
          <w:b/>
          <w:color w:val="000000" w:themeColor="text1"/>
          <w:sz w:val="22"/>
          <w:szCs w:val="22"/>
          <w:shd w:val="clear" w:color="auto" w:fill="FFFFFF"/>
        </w:rPr>
        <w:t>SQL</w:t>
      </w:r>
      <w:r w:rsidR="007F541F" w:rsidRPr="004D0B69">
        <w:rPr>
          <w:rFonts w:ascii="Calibri" w:eastAsia="Times New Roman" w:hAnsi="Calibri" w:cs="Arial Hebrew"/>
          <w:b/>
          <w:color w:val="000000" w:themeColor="text1"/>
          <w:sz w:val="22"/>
          <w:szCs w:val="22"/>
          <w:shd w:val="clear" w:color="auto" w:fill="FFFFFF"/>
        </w:rPr>
        <w:t>]</w:t>
      </w:r>
    </w:p>
    <w:p w14:paraId="10F48F1D" w14:textId="77777777" w:rsidR="00F163E9" w:rsidRDefault="00F163E9" w:rsidP="00F163E9">
      <w:pPr>
        <w:pStyle w:val="ListParagraph"/>
        <w:ind w:left="-270" w:right="-810"/>
        <w:jc w:val="both"/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</w:pPr>
    </w:p>
    <w:p w14:paraId="40962942" w14:textId="77777777" w:rsidR="00F612B7" w:rsidRPr="006A551C" w:rsidRDefault="00F612B7" w:rsidP="006A551C">
      <w:pPr>
        <w:ind w:right="-810"/>
        <w:jc w:val="both"/>
        <w:rPr>
          <w:rFonts w:ascii="Calibri" w:eastAsia="Times New Roman" w:hAnsi="Calibri" w:cs="Arial Hebrew"/>
          <w:color w:val="000000" w:themeColor="text1"/>
          <w:sz w:val="22"/>
          <w:szCs w:val="22"/>
          <w:shd w:val="clear" w:color="auto" w:fill="FFFFFF"/>
        </w:rPr>
      </w:pPr>
    </w:p>
    <w:sectPr w:rsidR="00F612B7" w:rsidRPr="006A551C" w:rsidSect="00E67AE8">
      <w:pgSz w:w="12240" w:h="15840"/>
      <w:pgMar w:top="306" w:right="162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1775F3A"/>
    <w:multiLevelType w:val="hybridMultilevel"/>
    <w:tmpl w:val="10782D7C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6">
    <w:nsid w:val="07A32830"/>
    <w:multiLevelType w:val="multilevel"/>
    <w:tmpl w:val="033C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507EE4"/>
    <w:multiLevelType w:val="hybridMultilevel"/>
    <w:tmpl w:val="ACBEA5DE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8">
    <w:nsid w:val="15BF6550"/>
    <w:multiLevelType w:val="hybridMultilevel"/>
    <w:tmpl w:val="E30A8AFE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9">
    <w:nsid w:val="1FB87F93"/>
    <w:multiLevelType w:val="hybridMultilevel"/>
    <w:tmpl w:val="DF763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B2262A"/>
    <w:multiLevelType w:val="hybridMultilevel"/>
    <w:tmpl w:val="99AABF14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1">
    <w:nsid w:val="2EDB5357"/>
    <w:multiLevelType w:val="hybridMultilevel"/>
    <w:tmpl w:val="F3629630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2">
    <w:nsid w:val="450463D8"/>
    <w:multiLevelType w:val="multilevel"/>
    <w:tmpl w:val="5A7A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5EC3485"/>
    <w:multiLevelType w:val="multilevel"/>
    <w:tmpl w:val="3848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D2B2DFE"/>
    <w:multiLevelType w:val="multilevel"/>
    <w:tmpl w:val="2A88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8D6D8C"/>
    <w:multiLevelType w:val="hybridMultilevel"/>
    <w:tmpl w:val="D9868182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6">
    <w:nsid w:val="566A5A0A"/>
    <w:multiLevelType w:val="hybridMultilevel"/>
    <w:tmpl w:val="0E924C94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7">
    <w:nsid w:val="59CD4EBC"/>
    <w:multiLevelType w:val="hybridMultilevel"/>
    <w:tmpl w:val="A5FC5EBA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8">
    <w:nsid w:val="5B3D6C71"/>
    <w:multiLevelType w:val="hybridMultilevel"/>
    <w:tmpl w:val="01CC4AC8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9">
    <w:nsid w:val="5C655A0E"/>
    <w:multiLevelType w:val="hybridMultilevel"/>
    <w:tmpl w:val="16867F0E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15"/>
  </w:num>
  <w:num w:numId="5">
    <w:abstractNumId w:val="18"/>
  </w:num>
  <w:num w:numId="6">
    <w:abstractNumId w:val="9"/>
  </w:num>
  <w:num w:numId="7">
    <w:abstractNumId w:val="19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  <w:num w:numId="13">
    <w:abstractNumId w:val="16"/>
  </w:num>
  <w:num w:numId="14">
    <w:abstractNumId w:val="12"/>
  </w:num>
  <w:num w:numId="15">
    <w:abstractNumId w:val="11"/>
  </w:num>
  <w:num w:numId="16">
    <w:abstractNumId w:val="17"/>
  </w:num>
  <w:num w:numId="17">
    <w:abstractNumId w:val="8"/>
  </w:num>
  <w:num w:numId="18">
    <w:abstractNumId w:val="13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AE"/>
    <w:rsid w:val="0000604F"/>
    <w:rsid w:val="0001644D"/>
    <w:rsid w:val="000243A2"/>
    <w:rsid w:val="00031739"/>
    <w:rsid w:val="00034CF2"/>
    <w:rsid w:val="00041F15"/>
    <w:rsid w:val="0004291E"/>
    <w:rsid w:val="00063BC7"/>
    <w:rsid w:val="00064042"/>
    <w:rsid w:val="000859E1"/>
    <w:rsid w:val="00087AB6"/>
    <w:rsid w:val="000A0ADF"/>
    <w:rsid w:val="000A0AFA"/>
    <w:rsid w:val="000B172F"/>
    <w:rsid w:val="000B2EBB"/>
    <w:rsid w:val="000B671A"/>
    <w:rsid w:val="000B7836"/>
    <w:rsid w:val="000C643E"/>
    <w:rsid w:val="000D216E"/>
    <w:rsid w:val="000E4ABD"/>
    <w:rsid w:val="000E6E8B"/>
    <w:rsid w:val="00121264"/>
    <w:rsid w:val="001251EF"/>
    <w:rsid w:val="001362BE"/>
    <w:rsid w:val="00154D5E"/>
    <w:rsid w:val="001563DA"/>
    <w:rsid w:val="0016640F"/>
    <w:rsid w:val="00184CD5"/>
    <w:rsid w:val="001A5423"/>
    <w:rsid w:val="001A74D0"/>
    <w:rsid w:val="001B307C"/>
    <w:rsid w:val="001D0B1C"/>
    <w:rsid w:val="001D4F0A"/>
    <w:rsid w:val="001E2489"/>
    <w:rsid w:val="001F093D"/>
    <w:rsid w:val="00201F84"/>
    <w:rsid w:val="00203C3A"/>
    <w:rsid w:val="002105DC"/>
    <w:rsid w:val="00210943"/>
    <w:rsid w:val="0021113D"/>
    <w:rsid w:val="00211AAB"/>
    <w:rsid w:val="00213A79"/>
    <w:rsid w:val="00213BE2"/>
    <w:rsid w:val="00220340"/>
    <w:rsid w:val="00221764"/>
    <w:rsid w:val="00253184"/>
    <w:rsid w:val="00260A4C"/>
    <w:rsid w:val="00263093"/>
    <w:rsid w:val="002750B6"/>
    <w:rsid w:val="00280769"/>
    <w:rsid w:val="00282253"/>
    <w:rsid w:val="00282307"/>
    <w:rsid w:val="00282D78"/>
    <w:rsid w:val="0029290E"/>
    <w:rsid w:val="002A16D9"/>
    <w:rsid w:val="002A35C5"/>
    <w:rsid w:val="002B4770"/>
    <w:rsid w:val="002B6414"/>
    <w:rsid w:val="002B7941"/>
    <w:rsid w:val="002C0B88"/>
    <w:rsid w:val="002D433F"/>
    <w:rsid w:val="002E1173"/>
    <w:rsid w:val="002E753B"/>
    <w:rsid w:val="002F3B39"/>
    <w:rsid w:val="00307F62"/>
    <w:rsid w:val="00311635"/>
    <w:rsid w:val="00321668"/>
    <w:rsid w:val="003242BA"/>
    <w:rsid w:val="00337632"/>
    <w:rsid w:val="00344484"/>
    <w:rsid w:val="003631DB"/>
    <w:rsid w:val="00372EB3"/>
    <w:rsid w:val="00377E6A"/>
    <w:rsid w:val="00392008"/>
    <w:rsid w:val="003A1D25"/>
    <w:rsid w:val="003A70B0"/>
    <w:rsid w:val="003C3A35"/>
    <w:rsid w:val="003C3E3C"/>
    <w:rsid w:val="003D7516"/>
    <w:rsid w:val="003E3050"/>
    <w:rsid w:val="003E36A7"/>
    <w:rsid w:val="0040511B"/>
    <w:rsid w:val="004073B1"/>
    <w:rsid w:val="00411218"/>
    <w:rsid w:val="004176F3"/>
    <w:rsid w:val="00417FE3"/>
    <w:rsid w:val="00421683"/>
    <w:rsid w:val="004222AD"/>
    <w:rsid w:val="004335EE"/>
    <w:rsid w:val="0044197B"/>
    <w:rsid w:val="004422EF"/>
    <w:rsid w:val="00445971"/>
    <w:rsid w:val="00453231"/>
    <w:rsid w:val="00453F48"/>
    <w:rsid w:val="00456306"/>
    <w:rsid w:val="00460D28"/>
    <w:rsid w:val="00463F2E"/>
    <w:rsid w:val="00480E9D"/>
    <w:rsid w:val="00495648"/>
    <w:rsid w:val="004A0429"/>
    <w:rsid w:val="004A3089"/>
    <w:rsid w:val="004B6DE8"/>
    <w:rsid w:val="004C0163"/>
    <w:rsid w:val="004D0B69"/>
    <w:rsid w:val="004D4B4A"/>
    <w:rsid w:val="004D6426"/>
    <w:rsid w:val="004E1F1E"/>
    <w:rsid w:val="004F24DB"/>
    <w:rsid w:val="004F348F"/>
    <w:rsid w:val="004F7C12"/>
    <w:rsid w:val="00500039"/>
    <w:rsid w:val="00503C9A"/>
    <w:rsid w:val="00522531"/>
    <w:rsid w:val="005308CD"/>
    <w:rsid w:val="005417C7"/>
    <w:rsid w:val="005561B1"/>
    <w:rsid w:val="005608AC"/>
    <w:rsid w:val="0056741A"/>
    <w:rsid w:val="00567D84"/>
    <w:rsid w:val="00570384"/>
    <w:rsid w:val="005835C4"/>
    <w:rsid w:val="00590555"/>
    <w:rsid w:val="00592932"/>
    <w:rsid w:val="00596FA4"/>
    <w:rsid w:val="005B3071"/>
    <w:rsid w:val="005C1C7A"/>
    <w:rsid w:val="005C2EA7"/>
    <w:rsid w:val="005C6294"/>
    <w:rsid w:val="005E1B8D"/>
    <w:rsid w:val="005E23DF"/>
    <w:rsid w:val="005F4BF2"/>
    <w:rsid w:val="005F4CF9"/>
    <w:rsid w:val="00605BAB"/>
    <w:rsid w:val="00611B54"/>
    <w:rsid w:val="00611DDD"/>
    <w:rsid w:val="00617A65"/>
    <w:rsid w:val="00625325"/>
    <w:rsid w:val="0063043A"/>
    <w:rsid w:val="00636C8D"/>
    <w:rsid w:val="00653251"/>
    <w:rsid w:val="00653F1F"/>
    <w:rsid w:val="00654EE6"/>
    <w:rsid w:val="00671EE5"/>
    <w:rsid w:val="00686489"/>
    <w:rsid w:val="00697992"/>
    <w:rsid w:val="006A1AE7"/>
    <w:rsid w:val="006A551C"/>
    <w:rsid w:val="006B1C46"/>
    <w:rsid w:val="006B4DFD"/>
    <w:rsid w:val="006B6F99"/>
    <w:rsid w:val="006C0258"/>
    <w:rsid w:val="006C0652"/>
    <w:rsid w:val="006C3592"/>
    <w:rsid w:val="006C5124"/>
    <w:rsid w:val="006D3167"/>
    <w:rsid w:val="006D3985"/>
    <w:rsid w:val="006D68F0"/>
    <w:rsid w:val="006E044C"/>
    <w:rsid w:val="006E2E50"/>
    <w:rsid w:val="006E2F6F"/>
    <w:rsid w:val="006E73BA"/>
    <w:rsid w:val="006F2DC0"/>
    <w:rsid w:val="006F70DA"/>
    <w:rsid w:val="007012C2"/>
    <w:rsid w:val="00703521"/>
    <w:rsid w:val="00710730"/>
    <w:rsid w:val="00711D33"/>
    <w:rsid w:val="00715538"/>
    <w:rsid w:val="007233A1"/>
    <w:rsid w:val="0072347D"/>
    <w:rsid w:val="00723E49"/>
    <w:rsid w:val="0072776B"/>
    <w:rsid w:val="007346FC"/>
    <w:rsid w:val="00735562"/>
    <w:rsid w:val="00787399"/>
    <w:rsid w:val="00790A10"/>
    <w:rsid w:val="007B1EB0"/>
    <w:rsid w:val="007C6997"/>
    <w:rsid w:val="007E16C9"/>
    <w:rsid w:val="007E2AA0"/>
    <w:rsid w:val="007E37FD"/>
    <w:rsid w:val="007E4E74"/>
    <w:rsid w:val="007F1B1B"/>
    <w:rsid w:val="007F3E69"/>
    <w:rsid w:val="007F4CB7"/>
    <w:rsid w:val="007F541F"/>
    <w:rsid w:val="008006B8"/>
    <w:rsid w:val="00801E18"/>
    <w:rsid w:val="008138F8"/>
    <w:rsid w:val="00813B95"/>
    <w:rsid w:val="008166AD"/>
    <w:rsid w:val="00820076"/>
    <w:rsid w:val="00826A5F"/>
    <w:rsid w:val="00845035"/>
    <w:rsid w:val="00847072"/>
    <w:rsid w:val="0084788F"/>
    <w:rsid w:val="0085052A"/>
    <w:rsid w:val="008550AF"/>
    <w:rsid w:val="00857655"/>
    <w:rsid w:val="00861EF1"/>
    <w:rsid w:val="00864C1C"/>
    <w:rsid w:val="00877C60"/>
    <w:rsid w:val="008942CA"/>
    <w:rsid w:val="008943C6"/>
    <w:rsid w:val="0089635A"/>
    <w:rsid w:val="0089786E"/>
    <w:rsid w:val="008A1411"/>
    <w:rsid w:val="008A37BF"/>
    <w:rsid w:val="008A51CA"/>
    <w:rsid w:val="008A6679"/>
    <w:rsid w:val="008B0FAF"/>
    <w:rsid w:val="008B7B90"/>
    <w:rsid w:val="008C126C"/>
    <w:rsid w:val="008C3801"/>
    <w:rsid w:val="008D1629"/>
    <w:rsid w:val="008D2974"/>
    <w:rsid w:val="008D4E35"/>
    <w:rsid w:val="008E7883"/>
    <w:rsid w:val="008F3C5D"/>
    <w:rsid w:val="008F6B83"/>
    <w:rsid w:val="008F7236"/>
    <w:rsid w:val="00906EDC"/>
    <w:rsid w:val="00907B39"/>
    <w:rsid w:val="009250E6"/>
    <w:rsid w:val="00926A23"/>
    <w:rsid w:val="00933F80"/>
    <w:rsid w:val="00950DAE"/>
    <w:rsid w:val="0096795E"/>
    <w:rsid w:val="009731E6"/>
    <w:rsid w:val="00982B03"/>
    <w:rsid w:val="0099197D"/>
    <w:rsid w:val="00991F9A"/>
    <w:rsid w:val="00993015"/>
    <w:rsid w:val="00997404"/>
    <w:rsid w:val="009A3253"/>
    <w:rsid w:val="009A3286"/>
    <w:rsid w:val="009D133E"/>
    <w:rsid w:val="009D1F74"/>
    <w:rsid w:val="009D26EC"/>
    <w:rsid w:val="009D2C25"/>
    <w:rsid w:val="009D790E"/>
    <w:rsid w:val="009E06D3"/>
    <w:rsid w:val="009F2E11"/>
    <w:rsid w:val="009F30D3"/>
    <w:rsid w:val="009F7B4E"/>
    <w:rsid w:val="00A003C5"/>
    <w:rsid w:val="00A05AEA"/>
    <w:rsid w:val="00A07051"/>
    <w:rsid w:val="00A073F9"/>
    <w:rsid w:val="00A07A0B"/>
    <w:rsid w:val="00A249ED"/>
    <w:rsid w:val="00A35221"/>
    <w:rsid w:val="00A353E0"/>
    <w:rsid w:val="00A6590A"/>
    <w:rsid w:val="00A7203A"/>
    <w:rsid w:val="00A81E3B"/>
    <w:rsid w:val="00A821C2"/>
    <w:rsid w:val="00A8443F"/>
    <w:rsid w:val="00A8510F"/>
    <w:rsid w:val="00A85DBE"/>
    <w:rsid w:val="00A87369"/>
    <w:rsid w:val="00A91A2B"/>
    <w:rsid w:val="00A91D59"/>
    <w:rsid w:val="00AA2AF6"/>
    <w:rsid w:val="00AA528F"/>
    <w:rsid w:val="00AC2C31"/>
    <w:rsid w:val="00AD2659"/>
    <w:rsid w:val="00AD3934"/>
    <w:rsid w:val="00B12924"/>
    <w:rsid w:val="00B12BD0"/>
    <w:rsid w:val="00B14224"/>
    <w:rsid w:val="00B304B2"/>
    <w:rsid w:val="00B33A02"/>
    <w:rsid w:val="00B4171B"/>
    <w:rsid w:val="00B57F7A"/>
    <w:rsid w:val="00B66863"/>
    <w:rsid w:val="00B776A2"/>
    <w:rsid w:val="00B93806"/>
    <w:rsid w:val="00B9441D"/>
    <w:rsid w:val="00B95F3E"/>
    <w:rsid w:val="00BA1E82"/>
    <w:rsid w:val="00BB1202"/>
    <w:rsid w:val="00BB34CA"/>
    <w:rsid w:val="00BB4B91"/>
    <w:rsid w:val="00BD0213"/>
    <w:rsid w:val="00BD73C9"/>
    <w:rsid w:val="00BE3446"/>
    <w:rsid w:val="00BF2020"/>
    <w:rsid w:val="00BF5168"/>
    <w:rsid w:val="00C028B6"/>
    <w:rsid w:val="00C14180"/>
    <w:rsid w:val="00C270B8"/>
    <w:rsid w:val="00C32A85"/>
    <w:rsid w:val="00C3440B"/>
    <w:rsid w:val="00C37B98"/>
    <w:rsid w:val="00C44BFC"/>
    <w:rsid w:val="00C55E79"/>
    <w:rsid w:val="00C71AC2"/>
    <w:rsid w:val="00C85D36"/>
    <w:rsid w:val="00C86061"/>
    <w:rsid w:val="00C90D5E"/>
    <w:rsid w:val="00C91912"/>
    <w:rsid w:val="00C94CB3"/>
    <w:rsid w:val="00C956C3"/>
    <w:rsid w:val="00C95C12"/>
    <w:rsid w:val="00CA0931"/>
    <w:rsid w:val="00CA2A19"/>
    <w:rsid w:val="00CD2D87"/>
    <w:rsid w:val="00CD2E13"/>
    <w:rsid w:val="00CF2304"/>
    <w:rsid w:val="00CF7906"/>
    <w:rsid w:val="00D10036"/>
    <w:rsid w:val="00D147AE"/>
    <w:rsid w:val="00D22D3B"/>
    <w:rsid w:val="00D24A14"/>
    <w:rsid w:val="00D37934"/>
    <w:rsid w:val="00D44D50"/>
    <w:rsid w:val="00D6320C"/>
    <w:rsid w:val="00D63D56"/>
    <w:rsid w:val="00D666BF"/>
    <w:rsid w:val="00D71030"/>
    <w:rsid w:val="00D82709"/>
    <w:rsid w:val="00D84D37"/>
    <w:rsid w:val="00D912B6"/>
    <w:rsid w:val="00D92F1B"/>
    <w:rsid w:val="00D94257"/>
    <w:rsid w:val="00D94B5F"/>
    <w:rsid w:val="00D94D7C"/>
    <w:rsid w:val="00D95FEE"/>
    <w:rsid w:val="00D96910"/>
    <w:rsid w:val="00D96C33"/>
    <w:rsid w:val="00DA22FA"/>
    <w:rsid w:val="00DC0BD2"/>
    <w:rsid w:val="00DC2D9D"/>
    <w:rsid w:val="00DC32D9"/>
    <w:rsid w:val="00DC4643"/>
    <w:rsid w:val="00DF0336"/>
    <w:rsid w:val="00DF039B"/>
    <w:rsid w:val="00DF6962"/>
    <w:rsid w:val="00DF732B"/>
    <w:rsid w:val="00E02ECF"/>
    <w:rsid w:val="00E06066"/>
    <w:rsid w:val="00E06FFD"/>
    <w:rsid w:val="00E1149F"/>
    <w:rsid w:val="00E141AE"/>
    <w:rsid w:val="00E2355D"/>
    <w:rsid w:val="00E3691B"/>
    <w:rsid w:val="00E36AEA"/>
    <w:rsid w:val="00E42862"/>
    <w:rsid w:val="00E46970"/>
    <w:rsid w:val="00E56F58"/>
    <w:rsid w:val="00E6128E"/>
    <w:rsid w:val="00E61D23"/>
    <w:rsid w:val="00E67AE8"/>
    <w:rsid w:val="00E72388"/>
    <w:rsid w:val="00E76E3C"/>
    <w:rsid w:val="00E833D6"/>
    <w:rsid w:val="00E84B03"/>
    <w:rsid w:val="00E860F6"/>
    <w:rsid w:val="00E8718E"/>
    <w:rsid w:val="00E87C5D"/>
    <w:rsid w:val="00E9460D"/>
    <w:rsid w:val="00E95589"/>
    <w:rsid w:val="00E96D2D"/>
    <w:rsid w:val="00E97001"/>
    <w:rsid w:val="00EA0705"/>
    <w:rsid w:val="00EA1865"/>
    <w:rsid w:val="00EB1109"/>
    <w:rsid w:val="00EB59FD"/>
    <w:rsid w:val="00EC0204"/>
    <w:rsid w:val="00ED2A8D"/>
    <w:rsid w:val="00EF466E"/>
    <w:rsid w:val="00EF49FE"/>
    <w:rsid w:val="00F01605"/>
    <w:rsid w:val="00F021B6"/>
    <w:rsid w:val="00F1227F"/>
    <w:rsid w:val="00F163E9"/>
    <w:rsid w:val="00F275BC"/>
    <w:rsid w:val="00F34BB5"/>
    <w:rsid w:val="00F45BC7"/>
    <w:rsid w:val="00F53C00"/>
    <w:rsid w:val="00F5456C"/>
    <w:rsid w:val="00F569CE"/>
    <w:rsid w:val="00F579AC"/>
    <w:rsid w:val="00F612B7"/>
    <w:rsid w:val="00F66118"/>
    <w:rsid w:val="00F6655D"/>
    <w:rsid w:val="00F70284"/>
    <w:rsid w:val="00F7167C"/>
    <w:rsid w:val="00F76090"/>
    <w:rsid w:val="00F946F2"/>
    <w:rsid w:val="00F9754B"/>
    <w:rsid w:val="00FB2190"/>
    <w:rsid w:val="00FC38F0"/>
    <w:rsid w:val="00FD09CA"/>
    <w:rsid w:val="00FE4430"/>
    <w:rsid w:val="00FE649B"/>
    <w:rsid w:val="00FF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993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47AE"/>
    <w:rPr>
      <w:rFonts w:ascii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D147A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4BF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47AE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D147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47A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F4B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417FE3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EF49FE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D790E"/>
  </w:style>
  <w:style w:type="character" w:styleId="Emphasis">
    <w:name w:val="Emphasis"/>
    <w:basedOn w:val="DefaultParagraphFont"/>
    <w:uiPriority w:val="20"/>
    <w:qFormat/>
    <w:rsid w:val="00B417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2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76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8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ritesh.ratnappagol@gmail.com" TargetMode="External"/><Relationship Id="rId6" Type="http://schemas.openxmlformats.org/officeDocument/2006/relationships/hyperlink" Target="https://www.linkedin.com/in/pritesh-ratnappagol/" TargetMode="External"/><Relationship Id="rId7" Type="http://schemas.openxmlformats.org/officeDocument/2006/relationships/hyperlink" Target="http://github.com/pritesh899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553</Words>
  <Characters>3158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 Ratnappagol</dc:creator>
  <cp:keywords/>
  <dc:description/>
  <cp:lastModifiedBy>Pritesh Ratnappagol</cp:lastModifiedBy>
  <cp:revision>3</cp:revision>
  <cp:lastPrinted>2018-02-18T20:43:00Z</cp:lastPrinted>
  <dcterms:created xsi:type="dcterms:W3CDTF">2018-06-01T21:20:00Z</dcterms:created>
  <dcterms:modified xsi:type="dcterms:W3CDTF">2018-06-01T21:43:00Z</dcterms:modified>
</cp:coreProperties>
</file>